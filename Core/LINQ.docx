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59BA6" w14:textId="77777777" w:rsidR="00C829D0" w:rsidRPr="002F6375" w:rsidRDefault="00F47CD9" w:rsidP="002F6375">
      <w:pPr>
        <w:pStyle w:val="Heading2"/>
        <w:spacing w:before="0"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LINQ </w:t>
      </w:r>
    </w:p>
    <w:p w14:paraId="64559BA8" w14:textId="77777777" w:rsidR="00C829D0" w:rsidRPr="002F6375" w:rsidRDefault="00F47CD9" w:rsidP="002F6375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***DefaultIfEmpty, Any, All, OfType, .Element(s), .Descendents</w:t>
      </w:r>
    </w:p>
    <w:p w14:paraId="64559BAF" w14:textId="0DFDB334" w:rsidR="00C829D0" w:rsidRPr="002F6375" w:rsidRDefault="00F47CD9" w:rsidP="002F6375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Lambda Expression</w:t>
      </w:r>
      <w:r w:rsidR="002F6375">
        <w:rPr>
          <w:rFonts w:asciiTheme="minorHAnsi" w:hAnsiTheme="minorHAnsi"/>
          <w:b/>
        </w:rPr>
        <w:t xml:space="preserve"> - </w:t>
      </w:r>
      <w:r w:rsidRPr="002F6375">
        <w:rPr>
          <w:rFonts w:asciiTheme="minorHAnsi" w:hAnsiTheme="minorHAnsi"/>
        </w:rPr>
        <w:t>input/ret</w:t>
      </w:r>
      <w:r w:rsidR="002F6375">
        <w:rPr>
          <w:rFonts w:asciiTheme="minorHAnsi" w:hAnsiTheme="minorHAnsi"/>
        </w:rPr>
        <w:t>urn data type are not specified</w:t>
      </w:r>
      <w:r w:rsidRPr="002F6375">
        <w:rPr>
          <w:rFonts w:asciiTheme="minorHAnsi" w:hAnsiTheme="minorHAnsi"/>
        </w:rPr>
        <w:t xml:space="preserve">, it will </w:t>
      </w:r>
      <w:r w:rsidRPr="002F6375">
        <w:rPr>
          <w:rFonts w:asciiTheme="minorHAnsi" w:hAnsiTheme="minorHAnsi"/>
          <w:b/>
        </w:rPr>
        <w:t xml:space="preserve">infer </w:t>
      </w:r>
      <w:r w:rsidRPr="002F6375">
        <w:rPr>
          <w:rFonts w:asciiTheme="minorHAnsi" w:hAnsiTheme="minorHAnsi"/>
        </w:rPr>
        <w:t>data types from the delegate's signatu</w:t>
      </w:r>
      <w:r w:rsidR="002F6375">
        <w:rPr>
          <w:rFonts w:asciiTheme="minorHAnsi" w:hAnsiTheme="minorHAnsi"/>
        </w:rPr>
        <w:t>re</w:t>
      </w:r>
    </w:p>
    <w:p w14:paraId="64559BB0" w14:textId="77777777" w:rsidR="00C829D0" w:rsidRPr="002F6375" w:rsidRDefault="00F47CD9" w:rsidP="002F6375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Event Handler Evolution</w:t>
      </w:r>
    </w:p>
    <w:p w14:paraId="64559BB1" w14:textId="77777777" w:rsidR="00C829D0" w:rsidRPr="002F6375" w:rsidRDefault="00F47CD9" w:rsidP="002F6375">
      <w:pPr>
        <w:numPr>
          <w:ilvl w:val="0"/>
          <w:numId w:val="2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button1.Click += new RoutedEventHandler(button1_Click);</w:t>
      </w:r>
    </w:p>
    <w:p w14:paraId="64559BB2" w14:textId="77777777" w:rsidR="00C829D0" w:rsidRPr="002F6375" w:rsidRDefault="00F47CD9" w:rsidP="002F6375">
      <w:pPr>
        <w:numPr>
          <w:ilvl w:val="0"/>
          <w:numId w:val="2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button1.Click += button1_Click;</w:t>
      </w:r>
    </w:p>
    <w:p w14:paraId="64559BB3" w14:textId="77777777" w:rsidR="00C829D0" w:rsidRPr="002F6375" w:rsidRDefault="00F47CD9" w:rsidP="002F6375">
      <w:pPr>
        <w:numPr>
          <w:ilvl w:val="0"/>
          <w:numId w:val="2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button1.Click += </w:t>
      </w:r>
      <w:r w:rsidRPr="002F6375">
        <w:rPr>
          <w:rFonts w:asciiTheme="minorHAnsi" w:hAnsiTheme="minorHAnsi"/>
          <w:b/>
        </w:rPr>
        <w:t>(o, e) =&gt;  e.something</w:t>
      </w:r>
      <w:r w:rsidRPr="002F6375">
        <w:rPr>
          <w:rFonts w:asciiTheme="minorHAnsi" w:hAnsiTheme="minorHAnsi"/>
        </w:rPr>
        <w:t>;</w:t>
      </w:r>
    </w:p>
    <w:p w14:paraId="64559BB4" w14:textId="77777777" w:rsidR="00C829D0" w:rsidRPr="002F6375" w:rsidRDefault="00F47CD9" w:rsidP="002F6375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Expression Tree</w:t>
      </w:r>
      <w:r w:rsidRPr="002F6375">
        <w:rPr>
          <w:rFonts w:asciiTheme="minorHAnsi" w:hAnsiTheme="minorHAnsi"/>
        </w:rPr>
        <w:t xml:space="preserve">: </w:t>
      </w:r>
    </w:p>
    <w:p w14:paraId="64559BB5" w14:textId="77777777" w:rsidR="00C829D0" w:rsidRPr="002F6375" w:rsidRDefault="00F47CD9" w:rsidP="002F6375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1+ query operators' lambda expression represented in a tree format to provide a simultaneous evaluation of all the lambda expressions in a single query.</w:t>
      </w:r>
    </w:p>
    <w:p w14:paraId="6072AA53" w14:textId="77777777" w:rsidR="002F6375" w:rsidRDefault="002F6375" w:rsidP="002F637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Query Expression</w:t>
      </w:r>
    </w:p>
    <w:p w14:paraId="64559BB7" w14:textId="29FD192E" w:rsidR="00C829D0" w:rsidRPr="002F6375" w:rsidRDefault="00F47CD9" w:rsidP="002F6375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    </w:t>
      </w:r>
      <w:r w:rsidRPr="002F6375">
        <w:rPr>
          <w:rFonts w:asciiTheme="minorHAnsi" w:hAnsiTheme="minorHAnsi"/>
          <w:b/>
        </w:rPr>
        <w:t>from</w:t>
      </w:r>
      <w:r w:rsidRPr="002F6375">
        <w:rPr>
          <w:rFonts w:asciiTheme="minorHAnsi" w:hAnsiTheme="minorHAnsi"/>
        </w:rPr>
        <w:t xml:space="preserve"> a </w:t>
      </w:r>
      <w:r w:rsidRPr="002F6375">
        <w:rPr>
          <w:rFonts w:asciiTheme="minorHAnsi" w:hAnsiTheme="minorHAnsi"/>
          <w:b/>
        </w:rPr>
        <w:t>in</w:t>
      </w:r>
      <w:r w:rsidRPr="002F6375">
        <w:rPr>
          <w:rFonts w:asciiTheme="minorHAnsi" w:hAnsiTheme="minorHAnsi"/>
        </w:rPr>
        <w:t xml:space="preserve"> B</w:t>
      </w:r>
      <w:r w:rsidRPr="002F6375">
        <w:rPr>
          <w:rFonts w:asciiTheme="minorHAnsi" w:hAnsiTheme="minorHAnsi"/>
        </w:rPr>
        <w:br/>
        <w:t xml:space="preserve">    </w:t>
      </w:r>
      <w:r w:rsidRPr="002F6375">
        <w:rPr>
          <w:rFonts w:asciiTheme="minorHAnsi" w:hAnsiTheme="minorHAnsi"/>
          <w:b/>
        </w:rPr>
        <w:t>where</w:t>
      </w:r>
      <w:r w:rsidRPr="002F6375">
        <w:rPr>
          <w:rFonts w:asciiTheme="minorHAnsi" w:hAnsiTheme="minorHAnsi"/>
        </w:rPr>
        <w:t xml:space="preserve"> a.x = 3 </w:t>
      </w:r>
      <w:r w:rsidRPr="0002535C">
        <w:rPr>
          <w:rFonts w:asciiTheme="minorHAnsi" w:hAnsiTheme="minorHAnsi"/>
          <w:b/>
        </w:rPr>
        <w:t>order by</w:t>
      </w:r>
      <w:r w:rsidRPr="002F6375">
        <w:rPr>
          <w:rFonts w:asciiTheme="minorHAnsi" w:hAnsiTheme="minorHAnsi"/>
        </w:rPr>
        <w:t xml:space="preserve"> a.y </w:t>
      </w:r>
      <w:r w:rsidRPr="0002535C">
        <w:rPr>
          <w:rFonts w:asciiTheme="minorHAnsi" w:hAnsiTheme="minorHAnsi"/>
          <w:b/>
        </w:rPr>
        <w:t>desc</w:t>
      </w:r>
      <w:r w:rsidRPr="002F6375">
        <w:rPr>
          <w:rFonts w:asciiTheme="minorHAnsi" w:hAnsiTheme="minorHAnsi"/>
        </w:rPr>
        <w:br/>
        <w:t xml:space="preserve">    </w:t>
      </w:r>
      <w:r w:rsidRPr="002F6375">
        <w:rPr>
          <w:rFonts w:asciiTheme="minorHAnsi" w:hAnsiTheme="minorHAnsi"/>
          <w:b/>
        </w:rPr>
        <w:t>select</w:t>
      </w:r>
      <w:r w:rsidRPr="002F6375">
        <w:rPr>
          <w:rFonts w:asciiTheme="minorHAnsi" w:hAnsiTheme="minorHAnsi"/>
        </w:rPr>
        <w:t xml:space="preserve"> a;</w:t>
      </w:r>
      <w:r w:rsidRPr="002F6375">
        <w:rPr>
          <w:rFonts w:asciiTheme="minorHAnsi" w:hAnsiTheme="minorHAnsi"/>
        </w:rPr>
        <w:br/>
      </w:r>
      <w:r w:rsidR="00306710">
        <w:rPr>
          <w:rFonts w:asciiTheme="minorHAnsi" w:hAnsiTheme="minorHAnsi"/>
        </w:rPr>
        <w:pict w14:anchorId="64559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18.75pt">
            <v:imagedata r:id="rId6" o:title=""/>
          </v:shape>
        </w:pict>
      </w:r>
    </w:p>
    <w:p w14:paraId="64559BC0" w14:textId="77777777" w:rsidR="00C829D0" w:rsidRPr="002F6375" w:rsidRDefault="00F47CD9" w:rsidP="0002535C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Extension Method</w:t>
      </w:r>
    </w:p>
    <w:p w14:paraId="64559BC2" w14:textId="77777777" w:rsidR="00C829D0" w:rsidRPr="002F6375" w:rsidRDefault="00F47CD9" w:rsidP="0002535C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 xml:space="preserve">static </w:t>
      </w:r>
      <w:r w:rsidRPr="002F6375">
        <w:rPr>
          <w:rFonts w:asciiTheme="minorHAnsi" w:hAnsiTheme="minorHAnsi"/>
        </w:rPr>
        <w:t xml:space="preserve">IEnumerable&lt;TSource&gt; </w:t>
      </w:r>
      <w:r w:rsidRPr="002F6375">
        <w:rPr>
          <w:rFonts w:asciiTheme="minorHAnsi" w:hAnsiTheme="minorHAnsi"/>
          <w:b/>
        </w:rPr>
        <w:t>Where</w:t>
      </w:r>
      <w:r w:rsidRPr="002F6375">
        <w:rPr>
          <w:rFonts w:asciiTheme="minorHAnsi" w:hAnsiTheme="minorHAnsi"/>
        </w:rPr>
        <w:t xml:space="preserve">&lt;TSource&gt; ( </w:t>
      </w:r>
      <w:r w:rsidRPr="002F6375">
        <w:rPr>
          <w:rFonts w:asciiTheme="minorHAnsi" w:hAnsiTheme="minorHAnsi"/>
          <w:b/>
        </w:rPr>
        <w:t xml:space="preserve">this </w:t>
      </w:r>
      <w:r w:rsidRPr="002F6375">
        <w:rPr>
          <w:rFonts w:asciiTheme="minorHAnsi" w:hAnsiTheme="minorHAnsi"/>
        </w:rPr>
        <w:t xml:space="preserve">IEnumerable&lt;TSource&gt; source, </w:t>
      </w:r>
      <w:r w:rsidRPr="002F6375">
        <w:rPr>
          <w:rFonts w:asciiTheme="minorHAnsi" w:hAnsiTheme="minorHAnsi"/>
          <w:b/>
        </w:rPr>
        <w:t>Func</w:t>
      </w:r>
      <w:r w:rsidRPr="002F6375">
        <w:rPr>
          <w:rFonts w:asciiTheme="minorHAnsi" w:hAnsiTheme="minorHAnsi"/>
        </w:rPr>
        <w:t xml:space="preserve">&lt;TSource,bool&gt; predicate) 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b/>
        </w:rPr>
        <w:t xml:space="preserve">static </w:t>
      </w:r>
      <w:r w:rsidRPr="002F6375">
        <w:rPr>
          <w:rFonts w:asciiTheme="minorHAnsi" w:hAnsiTheme="minorHAnsi"/>
        </w:rPr>
        <w:t xml:space="preserve">IEnumerable&lt;TSource&gt; </w:t>
      </w:r>
      <w:r w:rsidRPr="002F6375">
        <w:rPr>
          <w:rFonts w:asciiTheme="minorHAnsi" w:hAnsiTheme="minorHAnsi"/>
          <w:b/>
        </w:rPr>
        <w:t>OrderBy</w:t>
      </w:r>
      <w:r w:rsidRPr="002F6375">
        <w:rPr>
          <w:rFonts w:asciiTheme="minorHAnsi" w:hAnsiTheme="minorHAnsi"/>
        </w:rPr>
        <w:t xml:space="preserve">&lt;TSource,TKey&gt; ( </w:t>
      </w:r>
      <w:r w:rsidRPr="002F6375">
        <w:rPr>
          <w:rFonts w:asciiTheme="minorHAnsi" w:hAnsiTheme="minorHAnsi"/>
          <w:b/>
        </w:rPr>
        <w:t xml:space="preserve">this </w:t>
      </w:r>
      <w:r w:rsidRPr="002F6375">
        <w:rPr>
          <w:rFonts w:asciiTheme="minorHAnsi" w:hAnsiTheme="minorHAnsi"/>
        </w:rPr>
        <w:t xml:space="preserve">IEnumerable&lt;TSource&gt; source, </w:t>
      </w:r>
      <w:r w:rsidRPr="002F6375">
        <w:rPr>
          <w:rFonts w:asciiTheme="minorHAnsi" w:hAnsiTheme="minorHAnsi"/>
          <w:b/>
        </w:rPr>
        <w:t>Func</w:t>
      </w:r>
      <w:r w:rsidRPr="002F6375">
        <w:rPr>
          <w:rFonts w:asciiTheme="minorHAnsi" w:hAnsiTheme="minorHAnsi"/>
        </w:rPr>
        <w:t xml:space="preserve">&lt;TSource,TKey&gt; keySelector) 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b/>
        </w:rPr>
        <w:t xml:space="preserve">static </w:t>
      </w:r>
      <w:r w:rsidRPr="002F6375">
        <w:rPr>
          <w:rFonts w:asciiTheme="minorHAnsi" w:hAnsiTheme="minorHAnsi"/>
        </w:rPr>
        <w:t>IEnumerable&lt;</w:t>
      </w:r>
      <w:r w:rsidRPr="0002535C">
        <w:rPr>
          <w:rFonts w:asciiTheme="minorHAnsi" w:hAnsiTheme="minorHAnsi"/>
          <w:b/>
        </w:rPr>
        <w:t>TResult</w:t>
      </w:r>
      <w:r w:rsidRPr="002F6375">
        <w:rPr>
          <w:rFonts w:asciiTheme="minorHAnsi" w:hAnsiTheme="minorHAnsi"/>
        </w:rPr>
        <w:t xml:space="preserve">&gt; </w:t>
      </w:r>
      <w:r w:rsidRPr="002F6375">
        <w:rPr>
          <w:rFonts w:asciiTheme="minorHAnsi" w:hAnsiTheme="minorHAnsi"/>
          <w:b/>
        </w:rPr>
        <w:t>Select</w:t>
      </w:r>
      <w:r w:rsidRPr="002F6375">
        <w:rPr>
          <w:rFonts w:asciiTheme="minorHAnsi" w:hAnsiTheme="minorHAnsi"/>
        </w:rPr>
        <w:t xml:space="preserve">&lt;TSource,TResult&gt; ( </w:t>
      </w:r>
      <w:r w:rsidRPr="002F6375">
        <w:rPr>
          <w:rFonts w:asciiTheme="minorHAnsi" w:hAnsiTheme="minorHAnsi"/>
          <w:b/>
        </w:rPr>
        <w:t xml:space="preserve">this </w:t>
      </w:r>
      <w:r w:rsidRPr="002F6375">
        <w:rPr>
          <w:rFonts w:asciiTheme="minorHAnsi" w:hAnsiTheme="minorHAnsi"/>
        </w:rPr>
        <w:t xml:space="preserve">IEnumerable&lt;TSource&gt; source, </w:t>
      </w:r>
      <w:r w:rsidRPr="002F6375">
        <w:rPr>
          <w:rFonts w:asciiTheme="minorHAnsi" w:hAnsiTheme="minorHAnsi"/>
          <w:b/>
        </w:rPr>
        <w:t>Func</w:t>
      </w:r>
      <w:r w:rsidRPr="002F6375">
        <w:rPr>
          <w:rFonts w:asciiTheme="minorHAnsi" w:hAnsiTheme="minorHAnsi"/>
        </w:rPr>
        <w:t xml:space="preserve">&lt;TSource,TResult&gt; selector)  // note unlike Where &amp; OrderBy, Select can return a </w:t>
      </w:r>
      <w:r w:rsidRPr="0002535C">
        <w:rPr>
          <w:rFonts w:asciiTheme="minorHAnsi" w:hAnsiTheme="minorHAnsi"/>
          <w:b/>
        </w:rPr>
        <w:t>result of a different Type 'TResult'</w:t>
      </w:r>
    </w:p>
    <w:p w14:paraId="64559BC5" w14:textId="45E479FE" w:rsidR="00C829D0" w:rsidRPr="002F6375" w:rsidRDefault="00F47CD9" w:rsidP="0002535C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// using the </w:t>
      </w:r>
      <w:r w:rsidRPr="002F6375">
        <w:rPr>
          <w:rFonts w:asciiTheme="minorHAnsi" w:hAnsiTheme="minorHAnsi"/>
          <w:b/>
        </w:rPr>
        <w:t xml:space="preserve">instance </w:t>
      </w:r>
      <w:r w:rsidRPr="002F6375">
        <w:rPr>
          <w:rFonts w:asciiTheme="minorHAnsi" w:hAnsiTheme="minorHAnsi"/>
        </w:rPr>
        <w:t>method</w:t>
      </w:r>
      <w:r w:rsidRPr="002F6375">
        <w:rPr>
          <w:rFonts w:asciiTheme="minorHAnsi" w:hAnsiTheme="minorHAnsi"/>
        </w:rPr>
        <w:br/>
        <w:t>var t = names.</w:t>
      </w:r>
      <w:r w:rsidRPr="002F6375">
        <w:rPr>
          <w:rFonts w:asciiTheme="minorHAnsi" w:hAnsiTheme="minorHAnsi"/>
          <w:b/>
        </w:rPr>
        <w:t>Where</w:t>
      </w:r>
      <w:r w:rsidRPr="002F6375">
        <w:rPr>
          <w:rFonts w:asciiTheme="minorHAnsi" w:hAnsiTheme="minorHAnsi"/>
        </w:rPr>
        <w:t xml:space="preserve">(n =&gt; n.Length &gt;= 2); </w:t>
      </w:r>
    </w:p>
    <w:p w14:paraId="64559BCB" w14:textId="77777777" w:rsidR="00C829D0" w:rsidRPr="002F6375" w:rsidRDefault="00F47CD9" w:rsidP="0002535C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Deferred Query Operators</w:t>
      </w:r>
      <w:r w:rsidRPr="002F6375">
        <w:rPr>
          <w:rFonts w:asciiTheme="minorHAnsi" w:hAnsiTheme="minorHAnsi"/>
        </w:rPr>
        <w:t xml:space="preserve">: those returns IEnumerable&lt;T&gt; or IOrderedEnumerable&lt;T&gt; or IQueryable&lt;T&gt;.   </w:t>
      </w:r>
    </w:p>
    <w:p w14:paraId="64559BCC" w14:textId="2A777523" w:rsidR="00C829D0" w:rsidRPr="002F6375" w:rsidRDefault="0002535C" w:rsidP="0002535C">
      <w:pPr>
        <w:spacing w:after="0"/>
        <w:ind w:left="60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F47CD9" w:rsidRPr="002F6375">
        <w:rPr>
          <w:rFonts w:asciiTheme="minorHAnsi" w:hAnsiTheme="minorHAnsi"/>
        </w:rPr>
        <w:t xml:space="preserve"> deferred execution query is </w:t>
      </w:r>
      <w:r w:rsidR="00F47CD9" w:rsidRPr="002F6375">
        <w:rPr>
          <w:rFonts w:asciiTheme="minorHAnsi" w:hAnsiTheme="minorHAnsi"/>
          <w:b/>
        </w:rPr>
        <w:t xml:space="preserve">reevaluated </w:t>
      </w:r>
      <w:r w:rsidR="00F47CD9" w:rsidRPr="002F6375">
        <w:rPr>
          <w:rFonts w:asciiTheme="minorHAnsi" w:hAnsiTheme="minorHAnsi"/>
        </w:rPr>
        <w:t>when yo</w:t>
      </w:r>
      <w:r>
        <w:rPr>
          <w:rFonts w:asciiTheme="minorHAnsi" w:hAnsiTheme="minorHAnsi"/>
        </w:rPr>
        <w:t xml:space="preserve">u </w:t>
      </w:r>
      <w:r w:rsidR="00F47CD9" w:rsidRPr="0002535C">
        <w:rPr>
          <w:rFonts w:asciiTheme="minorHAnsi" w:hAnsiTheme="minorHAnsi"/>
          <w:b/>
        </w:rPr>
        <w:t>enumerate</w:t>
      </w:r>
      <w:r>
        <w:rPr>
          <w:rFonts w:asciiTheme="minorHAnsi" w:hAnsiTheme="minorHAnsi"/>
        </w:rPr>
        <w:t xml:space="preserve"> it</w:t>
      </w:r>
      <w:r w:rsidR="00F47CD9" w:rsidRPr="002F6375">
        <w:rPr>
          <w:rFonts w:asciiTheme="minorHAnsi" w:hAnsiTheme="minorHAnsi"/>
        </w:rPr>
        <w:t>.</w:t>
      </w:r>
    </w:p>
    <w:p w14:paraId="64559BCD" w14:textId="3E443FDA" w:rsidR="00C829D0" w:rsidRPr="002F6375" w:rsidRDefault="00F47CD9" w:rsidP="0002535C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Non-Deferred</w:t>
      </w:r>
      <w:r w:rsidRPr="002F6375">
        <w:rPr>
          <w:rFonts w:asciiTheme="minorHAnsi" w:hAnsiTheme="minorHAnsi"/>
        </w:rPr>
        <w:t>: Aggregator, return single element, non-IEnumerable e.g. ToArray</w:t>
      </w:r>
      <w:r w:rsidR="00C37FB5">
        <w:rPr>
          <w:rFonts w:asciiTheme="minorHAnsi" w:hAnsiTheme="minorHAnsi"/>
        </w:rPr>
        <w:t>, ToList, Count …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b/>
        </w:rPr>
        <w:t>Outer Variable</w:t>
      </w:r>
      <w:r w:rsidRPr="002F6375">
        <w:rPr>
          <w:rFonts w:asciiTheme="minorHAnsi" w:hAnsiTheme="minorHAnsi"/>
        </w:rPr>
        <w:t xml:space="preserve"> -aka Closures</w:t>
      </w:r>
    </w:p>
    <w:p w14:paraId="64559BCE" w14:textId="0DF9A20E" w:rsidR="00C829D0" w:rsidRPr="002F6375" w:rsidRDefault="00F47CD9" w:rsidP="00EA1C19">
      <w:pPr>
        <w:spacing w:after="0"/>
        <w:ind w:left="144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lambda </w:t>
      </w:r>
      <w:r w:rsidR="00EA1C19">
        <w:rPr>
          <w:rFonts w:asciiTheme="minorHAnsi" w:hAnsiTheme="minorHAnsi"/>
        </w:rPr>
        <w:t>expression</w:t>
      </w:r>
      <w:r w:rsidRPr="002F6375">
        <w:rPr>
          <w:rFonts w:asciiTheme="minorHAnsi" w:hAnsiTheme="minorHAnsi"/>
        </w:rPr>
        <w:t xml:space="preserve"> reference </w:t>
      </w:r>
      <w:r w:rsidRPr="002F6375">
        <w:rPr>
          <w:rFonts w:asciiTheme="minorHAnsi" w:hAnsiTheme="minorHAnsi"/>
          <w:b/>
        </w:rPr>
        <w:t xml:space="preserve">local/parameter </w:t>
      </w:r>
      <w:r w:rsidRPr="002F6375">
        <w:rPr>
          <w:rFonts w:asciiTheme="minorHAnsi" w:hAnsiTheme="minorHAnsi"/>
        </w:rPr>
        <w:t xml:space="preserve">variables, these variables are captured. The variable's </w:t>
      </w:r>
      <w:r w:rsidRPr="002F6375">
        <w:rPr>
          <w:rFonts w:asciiTheme="minorHAnsi" w:hAnsiTheme="minorHAnsi"/>
          <w:b/>
        </w:rPr>
        <w:t>value at the time the query is executed</w:t>
      </w:r>
      <w:r w:rsidRPr="002F6375">
        <w:rPr>
          <w:rFonts w:asciiTheme="minorHAnsi" w:hAnsiTheme="minorHAnsi"/>
        </w:rPr>
        <w:t>—not at the time the variable is captured.</w:t>
      </w:r>
    </w:p>
    <w:p w14:paraId="64559BCF" w14:textId="77777777" w:rsidR="00C829D0" w:rsidRPr="002F6375" w:rsidRDefault="00F47CD9" w:rsidP="00EA1C19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e.g. </w:t>
      </w:r>
    </w:p>
    <w:p w14:paraId="64559BD0" w14:textId="77777777" w:rsidR="00C829D0" w:rsidRPr="002F6375" w:rsidRDefault="00F47CD9" w:rsidP="00EA1C19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int[] numbers = {1, 2}; </w:t>
      </w:r>
      <w:r w:rsidRPr="002F6375">
        <w:rPr>
          <w:rFonts w:asciiTheme="minorHAnsi" w:hAnsiTheme="minorHAnsi"/>
        </w:rPr>
        <w:br/>
        <w:t xml:space="preserve">int factor = 10; // </w:t>
      </w:r>
      <w:r w:rsidRPr="002F6375">
        <w:rPr>
          <w:rFonts w:asciiTheme="minorHAnsi" w:hAnsiTheme="minorHAnsi"/>
          <w:b/>
        </w:rPr>
        <w:t>factor is captured below</w:t>
      </w:r>
      <w:r w:rsidRPr="002F6375">
        <w:rPr>
          <w:rFonts w:asciiTheme="minorHAnsi" w:hAnsiTheme="minorHAnsi"/>
        </w:rPr>
        <w:t> </w:t>
      </w:r>
      <w:r w:rsidRPr="002F6375">
        <w:rPr>
          <w:rFonts w:asciiTheme="minorHAnsi" w:hAnsiTheme="minorHAnsi"/>
        </w:rPr>
        <w:br/>
        <w:t>var query = numbers.Select(n =&gt; n * factor); </w:t>
      </w:r>
      <w:r w:rsidRPr="002F6375">
        <w:rPr>
          <w:rFonts w:asciiTheme="minorHAnsi" w:hAnsiTheme="minorHAnsi"/>
        </w:rPr>
        <w:br/>
        <w:t xml:space="preserve">factor = 20; // change the capture variable </w:t>
      </w:r>
      <w:r w:rsidRPr="002F6375">
        <w:rPr>
          <w:rFonts w:asciiTheme="minorHAnsi" w:hAnsiTheme="minorHAnsi"/>
          <w:b/>
        </w:rPr>
        <w:t>after composing query but before the execution</w:t>
      </w:r>
      <w:r w:rsidRPr="002F6375">
        <w:rPr>
          <w:rFonts w:asciiTheme="minorHAnsi" w:hAnsiTheme="minorHAnsi"/>
        </w:rPr>
        <w:t>. </w:t>
      </w:r>
      <w:r w:rsidRPr="002F6375">
        <w:rPr>
          <w:rFonts w:asciiTheme="minorHAnsi" w:hAnsiTheme="minorHAnsi"/>
        </w:rPr>
        <w:br/>
        <w:t>foreach(int n in query) Console.Write( n + "|"); // result 20|40 instead of 10|20 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eastAsia="Courier New" w:hAnsiTheme="minorHAnsi" w:cs="Courier New"/>
        </w:rPr>
        <w:t xml:space="preserve">for more about closure: </w:t>
      </w:r>
      <w:hyperlink r:id="rId7" w:history="1">
        <w:bookmarkStart w:id="0" w:name="zw-299"/>
        <w:r w:rsidRPr="002F6375">
          <w:rPr>
            <w:rFonts w:asciiTheme="minorHAnsi" w:eastAsia="Courier New" w:hAnsiTheme="minorHAnsi" w:cs="Courier New"/>
            <w:color w:val="0000FF"/>
            <w:u w:val="single"/>
          </w:rPr>
          <w:t>http://blogs.msdn.com/ericwhite/archive/2008/09/12/closures.aspx</w:t>
        </w:r>
      </w:hyperlink>
      <w:bookmarkEnd w:id="0"/>
    </w:p>
    <w:p w14:paraId="64559BD1" w14:textId="77777777" w:rsidR="00C829D0" w:rsidRPr="002F6375" w:rsidRDefault="00F47CD9" w:rsidP="00EA1C19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lastRenderedPageBreak/>
        <w:t>Subqueries</w:t>
      </w:r>
    </w:p>
    <w:p w14:paraId="64559BD2" w14:textId="77777777" w:rsidR="00C829D0" w:rsidRPr="002F6375" w:rsidRDefault="00F47CD9" w:rsidP="00EA1C19">
      <w:pPr>
        <w:spacing w:after="0"/>
        <w:ind w:left="600"/>
        <w:rPr>
          <w:rFonts w:asciiTheme="minorHAnsi" w:hAnsiTheme="minorHAnsi"/>
        </w:rPr>
      </w:pPr>
      <w:bookmarkStart w:id="1" w:name="to_the"/>
      <w:bookmarkEnd w:id="1"/>
      <w:r w:rsidRPr="002F6375">
        <w:rPr>
          <w:rFonts w:asciiTheme="minorHAnsi" w:hAnsiTheme="minorHAnsi"/>
        </w:rPr>
        <w:t>A subquery is privately scoped to the enclosing expression and is able to reference the outer lambda argument (or iteration variable in comprehension syntax). i.e.</w:t>
      </w:r>
      <w:r w:rsidRPr="002F6375">
        <w:rPr>
          <w:rFonts w:asciiTheme="minorHAnsi" w:hAnsiTheme="minorHAnsi"/>
          <w:b/>
        </w:rPr>
        <w:t xml:space="preserve"> BOTH names and n</w:t>
      </w:r>
    </w:p>
    <w:p w14:paraId="64559BD3" w14:textId="77777777" w:rsidR="00C829D0" w:rsidRPr="002F6375" w:rsidRDefault="00F47CD9" w:rsidP="00EA1C19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IEnumerable&lt;string&gt; comprehension = from n in </w:t>
      </w:r>
      <w:r w:rsidRPr="00EA1C19">
        <w:rPr>
          <w:rFonts w:asciiTheme="minorHAnsi" w:hAnsiTheme="minorHAnsi"/>
          <w:b/>
          <w:color w:val="FF0000"/>
        </w:rPr>
        <w:t>names</w:t>
      </w:r>
      <w:r w:rsidRPr="002F6375">
        <w:rPr>
          <w:rFonts w:asciiTheme="minorHAnsi" w:hAnsiTheme="minorHAnsi"/>
        </w:rPr>
        <w:t> </w:t>
      </w:r>
    </w:p>
    <w:p w14:paraId="64559BD4" w14:textId="77777777" w:rsidR="00C829D0" w:rsidRPr="002F6375" w:rsidRDefault="00F47CD9" w:rsidP="00EA1C19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where n.Length == </w:t>
      </w:r>
      <w:r w:rsidRPr="002F6375">
        <w:rPr>
          <w:rFonts w:asciiTheme="minorHAnsi" w:hAnsiTheme="minorHAnsi"/>
          <w:b/>
        </w:rPr>
        <w:t xml:space="preserve">(from n2 in </w:t>
      </w:r>
      <w:r w:rsidRPr="00EA1C19">
        <w:rPr>
          <w:rFonts w:asciiTheme="minorHAnsi" w:hAnsiTheme="minorHAnsi"/>
          <w:b/>
          <w:color w:val="FF0000"/>
        </w:rPr>
        <w:t>names</w:t>
      </w:r>
      <w:r w:rsidRPr="002F6375">
        <w:rPr>
          <w:rFonts w:asciiTheme="minorHAnsi" w:hAnsiTheme="minorHAnsi"/>
          <w:b/>
        </w:rPr>
        <w:t xml:space="preserve"> orderby n2.Length select n2.Length).First()</w:t>
      </w:r>
    </w:p>
    <w:p w14:paraId="64559BD5" w14:textId="77777777" w:rsidR="00C829D0" w:rsidRPr="002F6375" w:rsidRDefault="00F47CD9" w:rsidP="00EA1C19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select n;</w:t>
      </w:r>
    </w:p>
    <w:p w14:paraId="64559BD6" w14:textId="77777777" w:rsidR="00C829D0" w:rsidRPr="002F6375" w:rsidRDefault="00F47CD9" w:rsidP="00EA1C19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Join</w:t>
      </w:r>
    </w:p>
    <w:p w14:paraId="64559BD7" w14:textId="77777777" w:rsidR="00C829D0" w:rsidRPr="002F6375" w:rsidRDefault="00F47CD9" w:rsidP="00EA1C19">
      <w:pPr>
        <w:numPr>
          <w:ilvl w:val="0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Inner Join</w:t>
      </w:r>
    </w:p>
    <w:p w14:paraId="64559BD8" w14:textId="77777777" w:rsidR="00C829D0" w:rsidRPr="002F6375" w:rsidRDefault="00F47CD9" w:rsidP="00EA1C19">
      <w:pPr>
        <w:numPr>
          <w:ilvl w:val="1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IEnumerable&lt;V&gt; </w:t>
      </w:r>
      <w:r w:rsidRPr="002F6375">
        <w:rPr>
          <w:rFonts w:asciiTheme="minorHAnsi" w:hAnsiTheme="minorHAnsi"/>
          <w:b/>
        </w:rPr>
        <w:t>Join</w:t>
      </w:r>
      <w:r w:rsidRPr="002F6375">
        <w:rPr>
          <w:rFonts w:asciiTheme="minorHAnsi" w:hAnsiTheme="minorHAnsi"/>
        </w:rPr>
        <w:t xml:space="preserve">&lt;T, U, K, V&gt;(this IEnumerable&lt;T&gt; </w:t>
      </w:r>
      <w:r w:rsidRPr="002F6375">
        <w:rPr>
          <w:rFonts w:asciiTheme="minorHAnsi" w:hAnsiTheme="minorHAnsi"/>
          <w:b/>
        </w:rPr>
        <w:t>outerSequence</w:t>
      </w:r>
      <w:r w:rsidRPr="002F6375">
        <w:rPr>
          <w:rFonts w:asciiTheme="minorHAnsi" w:hAnsiTheme="minorHAnsi"/>
        </w:rPr>
        <w:t xml:space="preserve">, IEnumerable&lt;U&gt; </w:t>
      </w:r>
      <w:r w:rsidRPr="002F6375">
        <w:rPr>
          <w:rFonts w:asciiTheme="minorHAnsi" w:hAnsiTheme="minorHAnsi"/>
          <w:b/>
        </w:rPr>
        <w:t>innerSequence</w:t>
      </w:r>
      <w:r w:rsidRPr="002F6375">
        <w:rPr>
          <w:rFonts w:asciiTheme="minorHAnsi" w:hAnsiTheme="minorHAnsi"/>
        </w:rPr>
        <w:t xml:space="preserve">, Func&lt;T, K&gt; </w:t>
      </w:r>
      <w:r w:rsidRPr="002F6375">
        <w:rPr>
          <w:rFonts w:asciiTheme="minorHAnsi" w:hAnsiTheme="minorHAnsi"/>
          <w:b/>
        </w:rPr>
        <w:t>outerKeySelector</w:t>
      </w:r>
      <w:r w:rsidRPr="002F6375">
        <w:rPr>
          <w:rFonts w:asciiTheme="minorHAnsi" w:hAnsiTheme="minorHAnsi"/>
        </w:rPr>
        <w:t xml:space="preserve">, Func&lt;U, K&gt; </w:t>
      </w:r>
      <w:r w:rsidRPr="002F6375">
        <w:rPr>
          <w:rFonts w:asciiTheme="minorHAnsi" w:hAnsiTheme="minorHAnsi"/>
          <w:b/>
        </w:rPr>
        <w:t>innerKeySelector</w:t>
      </w:r>
      <w:r w:rsidRPr="002F6375">
        <w:rPr>
          <w:rFonts w:asciiTheme="minorHAnsi" w:hAnsiTheme="minorHAnsi"/>
        </w:rPr>
        <w:t xml:space="preserve">, Func&lt;T, U, V&gt; </w:t>
      </w:r>
      <w:r w:rsidRPr="002F6375">
        <w:rPr>
          <w:rFonts w:asciiTheme="minorHAnsi" w:hAnsiTheme="minorHAnsi"/>
          <w:b/>
        </w:rPr>
        <w:t>resultSelector</w:t>
      </w:r>
      <w:r w:rsidRPr="002F6375">
        <w:rPr>
          <w:rFonts w:asciiTheme="minorHAnsi" w:hAnsiTheme="minorHAnsi"/>
        </w:rPr>
        <w:t>);</w:t>
      </w:r>
    </w:p>
    <w:p w14:paraId="64559BD9" w14:textId="77777777" w:rsidR="00C829D0" w:rsidRPr="002F6375" w:rsidRDefault="00F47CD9" w:rsidP="00EA1C19">
      <w:pPr>
        <w:numPr>
          <w:ilvl w:val="1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Lambda Expression</w:t>
      </w:r>
    </w:p>
    <w:p w14:paraId="64559BDA" w14:textId="77777777" w:rsidR="00C829D0" w:rsidRPr="002F6375" w:rsidRDefault="00F47CD9" w:rsidP="00EA1C19">
      <w:pPr>
        <w:numPr>
          <w:ilvl w:val="2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var result = books // </w:t>
      </w:r>
      <w:r w:rsidRPr="002F6375">
        <w:rPr>
          <w:rFonts w:asciiTheme="minorHAnsi" w:hAnsiTheme="minorHAnsi"/>
          <w:b/>
        </w:rPr>
        <w:t>outer sequence</w:t>
      </w:r>
      <w:r w:rsidRPr="002F6375">
        <w:rPr>
          <w:rFonts w:asciiTheme="minorHAnsi" w:hAnsiTheme="minorHAnsi"/>
        </w:rPr>
        <w:br/>
        <w:t xml:space="preserve">    .Join(     </w:t>
      </w:r>
      <w:r w:rsidRPr="002F6375">
        <w:rPr>
          <w:rFonts w:asciiTheme="minorHAnsi" w:hAnsiTheme="minorHAnsi"/>
        </w:rPr>
        <w:br/>
        <w:t xml:space="preserve">    orders, </w:t>
      </w:r>
      <w:r w:rsidRPr="002F6375">
        <w:rPr>
          <w:rFonts w:asciiTheme="minorHAnsi" w:hAnsiTheme="minorHAnsi"/>
          <w:b/>
        </w:rPr>
        <w:t>// inner sequence</w:t>
      </w:r>
      <w:r w:rsidRPr="002F6375">
        <w:rPr>
          <w:rFonts w:asciiTheme="minorHAnsi" w:hAnsiTheme="minorHAnsi"/>
        </w:rPr>
        <w:br/>
        <w:t xml:space="preserve">    b =&gt; b.id, </w:t>
      </w:r>
      <w:r w:rsidRPr="002F6375">
        <w:rPr>
          <w:rFonts w:asciiTheme="minorHAnsi" w:hAnsiTheme="minorHAnsi"/>
          <w:b/>
        </w:rPr>
        <w:t>// outerKeySelector</w:t>
      </w:r>
      <w:r w:rsidRPr="002F6375">
        <w:rPr>
          <w:rFonts w:asciiTheme="minorHAnsi" w:hAnsiTheme="minorHAnsi"/>
        </w:rPr>
        <w:br/>
        <w:t xml:space="preserve">    o =&gt; o.bookId, </w:t>
      </w:r>
      <w:r w:rsidRPr="002F6375">
        <w:rPr>
          <w:rFonts w:asciiTheme="minorHAnsi" w:hAnsiTheme="minorHAnsi"/>
          <w:b/>
        </w:rPr>
        <w:t>// innerKeySelector</w:t>
      </w:r>
      <w:r w:rsidRPr="002F6375">
        <w:rPr>
          <w:rFonts w:asciiTheme="minorHAnsi" w:hAnsiTheme="minorHAnsi"/>
        </w:rPr>
        <w:br/>
        <w:t xml:space="preserve">    (b, o) =&gt; new { ... }); </w:t>
      </w:r>
      <w:r w:rsidRPr="002F6375">
        <w:rPr>
          <w:rFonts w:asciiTheme="minorHAnsi" w:hAnsiTheme="minorHAnsi"/>
          <w:b/>
        </w:rPr>
        <w:t>// resultSelector</w:t>
      </w:r>
    </w:p>
    <w:p w14:paraId="64559BDB" w14:textId="77777777" w:rsidR="00C829D0" w:rsidRPr="002F6375" w:rsidRDefault="00F47CD9" w:rsidP="00EA1C19">
      <w:pPr>
        <w:numPr>
          <w:ilvl w:val="1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Query Expression</w:t>
      </w:r>
    </w:p>
    <w:p w14:paraId="64559BDC" w14:textId="77777777" w:rsidR="00C829D0" w:rsidRPr="002F6375" w:rsidRDefault="00F47CD9" w:rsidP="00EA1C19">
      <w:pPr>
        <w:numPr>
          <w:ilvl w:val="2"/>
          <w:numId w:val="7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var result = from b in dc.books </w:t>
      </w:r>
      <w:r w:rsidRPr="002F6375">
        <w:rPr>
          <w:rFonts w:asciiTheme="minorHAnsi" w:hAnsiTheme="minorHAnsi"/>
          <w:b/>
        </w:rPr>
        <w:t>// outer sequence</w:t>
      </w:r>
      <w:r w:rsidRPr="002F6375">
        <w:rPr>
          <w:rFonts w:asciiTheme="minorHAnsi" w:hAnsiTheme="minorHAnsi"/>
        </w:rPr>
        <w:br/>
        <w:t xml:space="preserve">    join o in dc.orders </w:t>
      </w:r>
      <w:r w:rsidRPr="002F6375">
        <w:rPr>
          <w:rFonts w:asciiTheme="minorHAnsi" w:hAnsiTheme="minorHAnsi"/>
          <w:b/>
        </w:rPr>
        <w:t>// inner sequence</w:t>
      </w:r>
      <w:r w:rsidRPr="002F6375">
        <w:rPr>
          <w:rFonts w:asciiTheme="minorHAnsi" w:hAnsiTheme="minorHAnsi"/>
        </w:rPr>
        <w:br/>
        <w:t xml:space="preserve">    </w:t>
      </w:r>
      <w:r w:rsidRPr="00EA1C19">
        <w:rPr>
          <w:rFonts w:asciiTheme="minorHAnsi" w:hAnsiTheme="minorHAnsi"/>
          <w:b/>
        </w:rPr>
        <w:t>on</w:t>
      </w:r>
      <w:r w:rsidRPr="002F6375">
        <w:rPr>
          <w:rFonts w:asciiTheme="minorHAnsi" w:hAnsiTheme="minorHAnsi"/>
        </w:rPr>
        <w:t xml:space="preserve"> b.id </w:t>
      </w:r>
      <w:r w:rsidRPr="002F6375">
        <w:rPr>
          <w:rFonts w:asciiTheme="minorHAnsi" w:hAnsiTheme="minorHAnsi"/>
          <w:b/>
        </w:rPr>
        <w:t>// outerKeySelector</w:t>
      </w:r>
      <w:r w:rsidRPr="002F6375">
        <w:rPr>
          <w:rFonts w:asciiTheme="minorHAnsi" w:hAnsiTheme="minorHAnsi"/>
        </w:rPr>
        <w:br/>
        <w:t xml:space="preserve">    </w:t>
      </w:r>
      <w:r w:rsidRPr="00EA1C19">
        <w:rPr>
          <w:rFonts w:asciiTheme="minorHAnsi" w:hAnsiTheme="minorHAnsi"/>
          <w:b/>
        </w:rPr>
        <w:t>equals</w:t>
      </w:r>
      <w:r w:rsidRPr="002F6375">
        <w:rPr>
          <w:rFonts w:asciiTheme="minorHAnsi" w:hAnsiTheme="minorHAnsi"/>
        </w:rPr>
        <w:t xml:space="preserve"> o.bookId </w:t>
      </w:r>
      <w:r w:rsidRPr="002F6375">
        <w:rPr>
          <w:rFonts w:asciiTheme="minorHAnsi" w:hAnsiTheme="minorHAnsi"/>
          <w:b/>
        </w:rPr>
        <w:t>// innerKeySelector</w:t>
      </w:r>
      <w:r w:rsidRPr="002F6375">
        <w:rPr>
          <w:rFonts w:asciiTheme="minorHAnsi" w:hAnsiTheme="minorHAnsi"/>
        </w:rPr>
        <w:br/>
        <w:t xml:space="preserve">    select new { ... } </w:t>
      </w:r>
      <w:r w:rsidRPr="002F6375">
        <w:rPr>
          <w:rFonts w:asciiTheme="minorHAnsi" w:hAnsiTheme="minorHAnsi"/>
          <w:b/>
        </w:rPr>
        <w:t>// resultSelector</w:t>
      </w:r>
    </w:p>
    <w:p w14:paraId="64559BDD" w14:textId="77777777" w:rsidR="00C829D0" w:rsidRPr="002F6375" w:rsidRDefault="00F47CD9" w:rsidP="00EA1C19">
      <w:pPr>
        <w:numPr>
          <w:ilvl w:val="0"/>
          <w:numId w:val="6"/>
        </w:num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Outer Joins pp. 435</w:t>
      </w:r>
    </w:p>
    <w:p w14:paraId="64559BDF" w14:textId="64E9D592" w:rsidR="00C829D0" w:rsidRPr="002F6375" w:rsidRDefault="00F47CD9" w:rsidP="00DC1DF7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"let</w:t>
      </w:r>
      <w:r w:rsidRPr="002F6375">
        <w:rPr>
          <w:rFonts w:asciiTheme="minorHAnsi" w:hAnsiTheme="minorHAnsi"/>
          <w:i/>
        </w:rPr>
        <w:t xml:space="preserve"> keyword</w:t>
      </w:r>
      <w:r w:rsidRPr="002F6375">
        <w:rPr>
          <w:rFonts w:asciiTheme="minorHAnsi" w:hAnsiTheme="minorHAnsi"/>
        </w:rPr>
        <w:t>"</w:t>
      </w:r>
      <w:r w:rsidR="00DC1DF7">
        <w:rPr>
          <w:rFonts w:asciiTheme="minorHAnsi" w:hAnsiTheme="minorHAnsi"/>
        </w:rPr>
        <w:t xml:space="preserve"> - </w:t>
      </w:r>
      <w:bookmarkStart w:id="2" w:name="The"/>
      <w:bookmarkStart w:id="3" w:name="a_new"/>
      <w:bookmarkEnd w:id="2"/>
      <w:bookmarkEnd w:id="3"/>
      <w:r w:rsidRPr="002F6375">
        <w:rPr>
          <w:rFonts w:asciiTheme="minorHAnsi" w:hAnsiTheme="minorHAnsi"/>
        </w:rPr>
        <w:t>introduces a new</w:t>
      </w:r>
      <w:r w:rsidR="00DC1DF7">
        <w:rPr>
          <w:rFonts w:asciiTheme="minorHAnsi" w:hAnsiTheme="minorHAnsi"/>
        </w:rPr>
        <w:t xml:space="preserve"> </w:t>
      </w:r>
      <w:r w:rsidR="00DC1DF7" w:rsidRPr="00DC1DF7">
        <w:rPr>
          <w:rFonts w:asciiTheme="minorHAnsi" w:hAnsiTheme="minorHAnsi"/>
          <w:b/>
        </w:rPr>
        <w:t>local</w:t>
      </w:r>
      <w:r w:rsidRPr="00DC1DF7">
        <w:rPr>
          <w:rFonts w:asciiTheme="minorHAnsi" w:hAnsiTheme="minorHAnsi"/>
          <w:b/>
        </w:rPr>
        <w:t xml:space="preserve"> variable</w:t>
      </w:r>
      <w:r w:rsidRPr="002F6375">
        <w:rPr>
          <w:rFonts w:asciiTheme="minorHAnsi" w:hAnsiTheme="minorHAnsi"/>
        </w:rPr>
        <w:t xml:space="preserve"> alongside the iteration variable. e.g.</w:t>
      </w:r>
    </w:p>
    <w:p w14:paraId="64559BE0" w14:textId="77777777" w:rsidR="00C829D0" w:rsidRPr="002F6375" w:rsidRDefault="00F47CD9" w:rsidP="00DC1DF7">
      <w:pPr>
        <w:spacing w:after="0"/>
        <w:rPr>
          <w:rFonts w:asciiTheme="minorHAnsi" w:hAnsiTheme="minorHAnsi"/>
        </w:rPr>
      </w:pPr>
      <w:r w:rsidRPr="002F6375">
        <w:rPr>
          <w:rFonts w:asciiTheme="minorHAnsi" w:eastAsia="Courier New" w:hAnsiTheme="minorHAnsi" w:cs="Courier New"/>
        </w:rPr>
        <w:t>let</w:t>
      </w:r>
    </w:p>
    <w:p w14:paraId="64559BE1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>IEnumerable&lt;string&gt; query = </w:t>
      </w:r>
    </w:p>
    <w:p w14:paraId="64559BE2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    from n in names </w:t>
      </w:r>
    </w:p>
    <w:p w14:paraId="64559BE3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 xml:space="preserve">     let </w:t>
      </w:r>
      <w:r w:rsidRPr="002F6375">
        <w:rPr>
          <w:rFonts w:asciiTheme="minorHAnsi" w:hAnsiTheme="minorHAnsi"/>
          <w:b/>
          <w:i/>
          <w:color w:val="FF0000"/>
        </w:rPr>
        <w:t xml:space="preserve">vowelless </w:t>
      </w:r>
      <w:r w:rsidRPr="002F6375">
        <w:rPr>
          <w:rFonts w:asciiTheme="minorHAnsi" w:hAnsiTheme="minorHAnsi"/>
          <w:b/>
        </w:rPr>
        <w:t>= Regex.Replace (n,"[aeiou]", "")</w:t>
      </w:r>
    </w:p>
    <w:p w14:paraId="64559BE4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    where </w:t>
      </w:r>
      <w:r w:rsidRPr="002F6375">
        <w:rPr>
          <w:rFonts w:asciiTheme="minorHAnsi" w:hAnsiTheme="minorHAnsi"/>
          <w:b/>
          <w:i/>
          <w:color w:val="FF0000"/>
        </w:rPr>
        <w:t>vowelless</w:t>
      </w:r>
      <w:r w:rsidRPr="002F6375">
        <w:rPr>
          <w:rFonts w:asciiTheme="minorHAnsi" w:hAnsiTheme="minorHAnsi"/>
        </w:rPr>
        <w:t xml:space="preserve">.Length &gt; 2 </w:t>
      </w:r>
    </w:p>
    <w:p w14:paraId="64559BE5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    orderby vowelless </w:t>
      </w:r>
    </w:p>
    <w:p w14:paraId="64559BE6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    select </w:t>
      </w:r>
      <w:r w:rsidRPr="002F6375">
        <w:rPr>
          <w:rFonts w:asciiTheme="minorHAnsi" w:hAnsiTheme="minorHAnsi"/>
          <w:b/>
          <w:color w:val="FF0000"/>
        </w:rPr>
        <w:t>n or vowelless</w:t>
      </w:r>
      <w:r w:rsidRPr="002F6375">
        <w:rPr>
          <w:rFonts w:asciiTheme="minorHAnsi" w:hAnsiTheme="minorHAnsi"/>
        </w:rPr>
        <w:t xml:space="preserve">; // Thanks to </w:t>
      </w:r>
      <w:r w:rsidRPr="002F6375">
        <w:rPr>
          <w:rFonts w:asciiTheme="minorHAnsi" w:hAnsiTheme="minorHAnsi"/>
          <w:b/>
        </w:rPr>
        <w:t>let</w:t>
      </w:r>
      <w:r w:rsidRPr="002F6375">
        <w:rPr>
          <w:rFonts w:asciiTheme="minorHAnsi" w:hAnsiTheme="minorHAnsi"/>
        </w:rPr>
        <w:t>, n is still in scope.</w:t>
      </w:r>
    </w:p>
    <w:p w14:paraId="64559BE7" w14:textId="77777777" w:rsidR="00C829D0" w:rsidRPr="002F6375" w:rsidRDefault="00F47CD9" w:rsidP="00DC1DF7">
      <w:pPr>
        <w:spacing w:after="0"/>
        <w:ind w:left="600"/>
        <w:rPr>
          <w:rFonts w:asciiTheme="minorHAnsi" w:hAnsiTheme="minorHAnsi"/>
        </w:rPr>
      </w:pPr>
      <w:r w:rsidRPr="002F6375">
        <w:rPr>
          <w:rFonts w:asciiTheme="minorHAnsi" w:hAnsiTheme="minorHAnsi"/>
        </w:rPr>
        <w:t xml:space="preserve">The </w:t>
      </w:r>
      <w:bookmarkStart w:id="4" w:name="because_it"/>
      <w:bookmarkEnd w:id="4"/>
      <w:r w:rsidRPr="002F6375">
        <w:rPr>
          <w:rFonts w:asciiTheme="minorHAnsi" w:hAnsiTheme="minorHAnsi"/>
        </w:rPr>
        <w:t xml:space="preserve">approach is particularly advantageous in this example because it allows the </w:t>
      </w:r>
    </w:p>
    <w:p w14:paraId="64559BF4" w14:textId="4868B012" w:rsidR="00C829D0" w:rsidRPr="002F6375" w:rsidRDefault="00F47CD9" w:rsidP="00DC1DF7">
      <w:pPr>
        <w:spacing w:after="0"/>
        <w:rPr>
          <w:rFonts w:asciiTheme="minorHAnsi" w:hAnsiTheme="minorHAnsi"/>
        </w:rPr>
      </w:pPr>
      <w:r w:rsidRPr="002F6375">
        <w:rPr>
          <w:rFonts w:asciiTheme="minorHAnsi" w:hAnsiTheme="minorHAnsi"/>
          <w:b/>
        </w:rPr>
        <w:t>Conditionally Building Queries</w:t>
      </w:r>
      <w:r w:rsidR="00DC1DF7">
        <w:rPr>
          <w:rFonts w:asciiTheme="minorHAnsi" w:hAnsiTheme="minorHAnsi"/>
          <w:b/>
        </w:rPr>
        <w:t xml:space="preserve"> </w:t>
      </w:r>
      <w:r w:rsidRPr="002F6375">
        <w:rPr>
          <w:rFonts w:asciiTheme="minorHAnsi" w:hAnsiTheme="minorHAnsi"/>
        </w:rPr>
        <w:t xml:space="preserve">// note: we use the </w:t>
      </w:r>
      <w:r w:rsidRPr="002F6375">
        <w:rPr>
          <w:rFonts w:asciiTheme="minorHAnsi" w:hAnsiTheme="minorHAnsi"/>
          <w:b/>
          <w:color w:val="FF0000"/>
        </w:rPr>
        <w:t>explicit method syntax</w:t>
      </w:r>
      <w:r w:rsidRPr="002F6375">
        <w:rPr>
          <w:rFonts w:asciiTheme="minorHAnsi" w:hAnsiTheme="minorHAnsi"/>
        </w:rPr>
        <w:t xml:space="preserve"> instead of a query expression.</w:t>
      </w:r>
    </w:p>
    <w:p w14:paraId="64559BF5" w14:textId="63915340" w:rsidR="00C829D0" w:rsidRPr="002F6375" w:rsidRDefault="00F47CD9" w:rsidP="004964A8">
      <w:pPr>
        <w:spacing w:after="0"/>
        <w:ind w:left="720"/>
        <w:rPr>
          <w:rFonts w:asciiTheme="minorHAnsi" w:hAnsiTheme="minorHAnsi"/>
        </w:rPr>
      </w:pPr>
      <w:r w:rsidRPr="002F6375">
        <w:rPr>
          <w:rFonts w:asciiTheme="minorHAnsi" w:hAnsiTheme="minorHAnsi"/>
          <w:b/>
          <w:color w:val="FF0000"/>
        </w:rPr>
        <w:t>IEnumerable&lt;Book&gt;</w:t>
      </w:r>
      <w:r w:rsidR="004964A8">
        <w:rPr>
          <w:rFonts w:asciiTheme="minorHAnsi" w:hAnsiTheme="minorHAnsi"/>
          <w:b/>
        </w:rPr>
        <w:t xml:space="preserve"> query; </w:t>
      </w:r>
      <w:r w:rsidRPr="002F6375">
        <w:rPr>
          <w:rFonts w:asciiTheme="minorHAnsi" w:hAnsiTheme="minorHAnsi"/>
        </w:rPr>
        <w:br/>
        <w:t>query = SampleData.Books;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i/>
        </w:rPr>
        <w:t>if (minPageCount.HasValue)</w:t>
      </w:r>
      <w:r w:rsidRPr="002F6375">
        <w:rPr>
          <w:rFonts w:asciiTheme="minorHAnsi" w:hAnsiTheme="minorHAnsi"/>
        </w:rPr>
        <w:t>                                    </w:t>
      </w:r>
      <w:r w:rsidRPr="002F6375">
        <w:rPr>
          <w:rFonts w:asciiTheme="minorHAnsi" w:hAnsiTheme="minorHAnsi"/>
        </w:rPr>
        <w:br/>
        <w:t xml:space="preserve">   </w:t>
      </w:r>
      <w:r w:rsidRPr="002F6375">
        <w:rPr>
          <w:rFonts w:asciiTheme="minorHAnsi" w:hAnsiTheme="minorHAnsi"/>
          <w:b/>
        </w:rPr>
        <w:t>query = query</w:t>
      </w:r>
      <w:r w:rsidRPr="002F6375">
        <w:rPr>
          <w:rFonts w:asciiTheme="minorHAnsi" w:hAnsiTheme="minorHAnsi"/>
        </w:rPr>
        <w:t>.Where(book =&gt; book.PageCount &gt;= minPageCount.Value);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i/>
        </w:rPr>
        <w:t>if (!String.IsNullOrEmpty(titleFilter))</w:t>
      </w:r>
      <w:r w:rsidRPr="002F6375">
        <w:rPr>
          <w:rFonts w:asciiTheme="minorHAnsi" w:hAnsiTheme="minorHAnsi"/>
        </w:rPr>
        <w:t xml:space="preserve">                         </w:t>
      </w:r>
      <w:r w:rsidRPr="002F6375">
        <w:rPr>
          <w:rFonts w:asciiTheme="minorHAnsi" w:hAnsiTheme="minorHAnsi"/>
        </w:rPr>
        <w:br/>
        <w:t xml:space="preserve">   </w:t>
      </w:r>
      <w:r w:rsidRPr="002F6375">
        <w:rPr>
          <w:rFonts w:asciiTheme="minorHAnsi" w:hAnsiTheme="minorHAnsi"/>
          <w:b/>
        </w:rPr>
        <w:t>query = query</w:t>
      </w:r>
      <w:r w:rsidRPr="002F6375">
        <w:rPr>
          <w:rFonts w:asciiTheme="minorHAnsi" w:hAnsiTheme="minorHAnsi"/>
        </w:rPr>
        <w:t>.Where(book =&gt; book.Title.Contains(titleFilter));</w:t>
      </w:r>
      <w:r w:rsidRPr="002F6375">
        <w:rPr>
          <w:rFonts w:asciiTheme="minorHAnsi" w:hAnsiTheme="minorHAnsi"/>
        </w:rPr>
        <w:br/>
      </w:r>
      <w:r w:rsidRPr="002F6375">
        <w:rPr>
          <w:rFonts w:asciiTheme="minorHAnsi" w:hAnsiTheme="minorHAnsi"/>
          <w:i/>
        </w:rPr>
        <w:t>if (sortSelector != null)</w:t>
      </w:r>
      <w:r w:rsidRPr="002F6375">
        <w:rPr>
          <w:rFonts w:asciiTheme="minorHAnsi" w:hAnsiTheme="minorHAnsi"/>
        </w:rPr>
        <w:t>             </w:t>
      </w:r>
      <w:r w:rsidRPr="002F6375">
        <w:rPr>
          <w:rFonts w:asciiTheme="minorHAnsi" w:hAnsiTheme="minorHAnsi"/>
        </w:rPr>
        <w:br/>
        <w:t xml:space="preserve">   </w:t>
      </w:r>
      <w:r w:rsidRPr="002F6375">
        <w:rPr>
          <w:rFonts w:asciiTheme="minorHAnsi" w:hAnsiTheme="minorHAnsi"/>
          <w:b/>
        </w:rPr>
        <w:t>query = query</w:t>
      </w:r>
      <w:r w:rsidR="004815FE">
        <w:rPr>
          <w:rFonts w:asciiTheme="minorHAnsi" w:hAnsiTheme="minorHAnsi"/>
        </w:rPr>
        <w:t>.OrderBy(sortSelector);</w:t>
      </w:r>
    </w:p>
    <w:p w14:paraId="64559BF8" w14:textId="77777777" w:rsidR="00C829D0" w:rsidRDefault="00F47CD9" w:rsidP="004815FE">
      <w:pPr>
        <w:pStyle w:val="Heading4"/>
        <w:spacing w:before="0" w:after="0"/>
        <w:rPr>
          <w:rFonts w:asciiTheme="minorHAnsi" w:hAnsiTheme="minorHAnsi"/>
          <w:sz w:val="20"/>
          <w:szCs w:val="20"/>
        </w:rPr>
      </w:pPr>
      <w:r w:rsidRPr="004815FE">
        <w:rPr>
          <w:rFonts w:asciiTheme="minorHAnsi" w:hAnsiTheme="minorHAnsi"/>
          <w:sz w:val="20"/>
          <w:szCs w:val="20"/>
        </w:rPr>
        <w:t>Query Syntax Versus Lambda Syntax</w:t>
      </w:r>
    </w:p>
    <w:p w14:paraId="64559C00" w14:textId="77777777" w:rsidR="00C829D0" w:rsidRPr="004815FE" w:rsidRDefault="00F47CD9" w:rsidP="004815FE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i/>
          <w:szCs w:val="20"/>
        </w:rPr>
        <w:t>Query syntax</w:t>
      </w:r>
      <w:r w:rsidRPr="004815FE">
        <w:rPr>
          <w:rFonts w:asciiTheme="minorHAnsi" w:hAnsiTheme="minorHAnsi"/>
          <w:szCs w:val="20"/>
        </w:rPr>
        <w:t xml:space="preserve"> is better using:</w:t>
      </w:r>
    </w:p>
    <w:p w14:paraId="64559C01" w14:textId="7679C414" w:rsidR="00C829D0" w:rsidRPr="004815FE" w:rsidRDefault="002C27CD" w:rsidP="004815FE">
      <w:pPr>
        <w:numPr>
          <w:ilvl w:val="0"/>
          <w:numId w:val="8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eastAsia="Courier New" w:hAnsiTheme="minorHAnsi" w:cs="Courier New"/>
          <w:b/>
          <w:i/>
          <w:color w:val="FF0000"/>
          <w:szCs w:val="20"/>
        </w:rPr>
        <w:t>L</w:t>
      </w:r>
      <w:r w:rsidR="00F47CD9" w:rsidRPr="004815FE">
        <w:rPr>
          <w:rFonts w:asciiTheme="minorHAnsi" w:eastAsia="Courier New" w:hAnsiTheme="minorHAnsi" w:cs="Courier New"/>
          <w:b/>
          <w:i/>
          <w:color w:val="FF0000"/>
          <w:szCs w:val="20"/>
        </w:rPr>
        <w:t>et</w:t>
      </w:r>
      <w:bookmarkStart w:id="5" w:name="A"/>
      <w:bookmarkEnd w:id="5"/>
      <w:r w:rsidRPr="004815FE">
        <w:rPr>
          <w:rFonts w:asciiTheme="minorHAnsi" w:eastAsia="Courier New" w:hAnsiTheme="minorHAnsi" w:cs="Courier New"/>
          <w:b/>
          <w:i/>
          <w:color w:val="FF0000"/>
          <w:szCs w:val="20"/>
        </w:rPr>
        <w:t xml:space="preserve"> </w:t>
      </w:r>
      <w:r w:rsidR="00F47CD9" w:rsidRPr="004815FE">
        <w:rPr>
          <w:rFonts w:asciiTheme="minorHAnsi" w:hAnsiTheme="minorHAnsi"/>
          <w:szCs w:val="20"/>
        </w:rPr>
        <w:t xml:space="preserve">A </w:t>
      </w:r>
      <w:bookmarkStart w:id="6" w:name="introducing_a"/>
      <w:bookmarkEnd w:id="6"/>
      <w:r w:rsidR="00F47CD9" w:rsidRPr="004815FE">
        <w:rPr>
          <w:rFonts w:asciiTheme="minorHAnsi" w:hAnsiTheme="minorHAnsi"/>
          <w:szCs w:val="20"/>
        </w:rPr>
        <w:t>clause for introducing a new variable alongside the iteration variable</w:t>
      </w:r>
    </w:p>
    <w:p w14:paraId="64559C02" w14:textId="77777777" w:rsidR="00C829D0" w:rsidRPr="004815FE" w:rsidRDefault="00F47CD9" w:rsidP="004815FE">
      <w:pPr>
        <w:numPr>
          <w:ilvl w:val="0"/>
          <w:numId w:val="8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eastAsia="Courier New" w:hAnsiTheme="minorHAnsi" w:cs="Courier New"/>
          <w:i/>
          <w:color w:val="FF0000"/>
          <w:szCs w:val="20"/>
        </w:rPr>
        <w:t>SelectMany</w:t>
      </w:r>
      <w:r w:rsidRPr="004815FE">
        <w:rPr>
          <w:rFonts w:asciiTheme="minorHAnsi" w:hAnsiTheme="minorHAnsi"/>
          <w:szCs w:val="20"/>
        </w:rPr>
        <w:t xml:space="preserve">, </w:t>
      </w:r>
      <w:r w:rsidRPr="004815FE">
        <w:rPr>
          <w:rFonts w:asciiTheme="minorHAnsi" w:hAnsiTheme="minorHAnsi"/>
          <w:i/>
          <w:color w:val="FF0000"/>
          <w:szCs w:val="20"/>
        </w:rPr>
        <w:t>Join</w:t>
      </w:r>
      <w:r w:rsidRPr="004815FE">
        <w:rPr>
          <w:rFonts w:asciiTheme="minorHAnsi" w:hAnsiTheme="minorHAnsi"/>
          <w:szCs w:val="20"/>
        </w:rPr>
        <w:t xml:space="preserve">, or </w:t>
      </w:r>
      <w:r w:rsidRPr="004815FE">
        <w:rPr>
          <w:rFonts w:asciiTheme="minorHAnsi" w:eastAsia="Courier New" w:hAnsiTheme="minorHAnsi" w:cs="Courier New"/>
          <w:i/>
          <w:color w:val="FF0000"/>
          <w:szCs w:val="20"/>
        </w:rPr>
        <w:t xml:space="preserve">GroupJoin </w:t>
      </w:r>
      <w:bookmarkStart w:id="7" w:name="by_an"/>
      <w:bookmarkEnd w:id="7"/>
      <w:r w:rsidRPr="004815FE">
        <w:rPr>
          <w:rFonts w:asciiTheme="minorHAnsi" w:hAnsiTheme="minorHAnsi"/>
          <w:szCs w:val="20"/>
        </w:rPr>
        <w:t>followed by an outer iteration variable reference</w:t>
      </w:r>
    </w:p>
    <w:p w14:paraId="64559C03" w14:textId="77777777" w:rsidR="00C829D0" w:rsidRPr="004815FE" w:rsidRDefault="00F47CD9" w:rsidP="004815FE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i/>
          <w:szCs w:val="20"/>
        </w:rPr>
        <w:t>Lambda syntax</w:t>
      </w:r>
      <w:r w:rsidRPr="004815FE">
        <w:rPr>
          <w:rFonts w:asciiTheme="minorHAnsi" w:hAnsiTheme="minorHAnsi"/>
          <w:szCs w:val="20"/>
        </w:rPr>
        <w:t xml:space="preserve"> is shorter when queries use only a </w:t>
      </w:r>
      <w:r w:rsidRPr="004815FE">
        <w:rPr>
          <w:rFonts w:asciiTheme="minorHAnsi" w:hAnsiTheme="minorHAnsi"/>
          <w:b/>
          <w:szCs w:val="20"/>
        </w:rPr>
        <w:t>single operator</w:t>
      </w:r>
      <w:r w:rsidRPr="004815FE">
        <w:rPr>
          <w:rFonts w:asciiTheme="minorHAnsi" w:hAnsiTheme="minorHAnsi"/>
          <w:szCs w:val="20"/>
        </w:rPr>
        <w:t xml:space="preserve">, . </w:t>
      </w:r>
    </w:p>
    <w:p w14:paraId="64559C05" w14:textId="493FBA49" w:rsidR="00C829D0" w:rsidRPr="004815FE" w:rsidRDefault="00F47CD9" w:rsidP="004815FE">
      <w:pPr>
        <w:spacing w:after="0"/>
        <w:ind w:left="720"/>
        <w:rPr>
          <w:rFonts w:asciiTheme="minorHAnsi" w:hAnsiTheme="minorHAnsi"/>
          <w:szCs w:val="20"/>
        </w:rPr>
      </w:pPr>
      <w:bookmarkStart w:id="8" w:name="query"/>
      <w:bookmarkEnd w:id="8"/>
      <w:r w:rsidRPr="004815FE">
        <w:rPr>
          <w:rFonts w:asciiTheme="minorHAnsi" w:hAnsiTheme="minorHAnsi"/>
          <w:szCs w:val="20"/>
        </w:rPr>
        <w:t xml:space="preserve">Finally, there are many operators that have no query expression keyword. These require that you use lambda syntax—at least </w:t>
      </w:r>
    </w:p>
    <w:p w14:paraId="64559C06" w14:textId="10E31753" w:rsidR="00C829D0" w:rsidRPr="004815FE" w:rsidRDefault="00F47CD9" w:rsidP="004815FE">
      <w:pPr>
        <w:pStyle w:val="Heading4"/>
        <w:spacing w:before="0" w:after="0"/>
        <w:rPr>
          <w:rFonts w:asciiTheme="minorHAnsi" w:hAnsiTheme="minorHAnsi"/>
          <w:sz w:val="20"/>
          <w:szCs w:val="20"/>
        </w:rPr>
      </w:pPr>
      <w:r w:rsidRPr="004815FE">
        <w:rPr>
          <w:rFonts w:asciiTheme="minorHAnsi" w:hAnsiTheme="minorHAnsi"/>
          <w:sz w:val="20"/>
          <w:szCs w:val="20"/>
        </w:rPr>
        <w:t>Mixed Syntax Queries</w:t>
      </w:r>
      <w:r w:rsidR="004E3320">
        <w:rPr>
          <w:rFonts w:asciiTheme="minorHAnsi" w:hAnsiTheme="minorHAnsi"/>
          <w:sz w:val="20"/>
          <w:szCs w:val="20"/>
        </w:rPr>
        <w:t xml:space="preserve"> e.g.</w:t>
      </w:r>
    </w:p>
    <w:p w14:paraId="64559C0F" w14:textId="236D159A" w:rsidR="00C829D0" w:rsidRPr="004815FE" w:rsidRDefault="00F47CD9" w:rsidP="004815FE">
      <w:pPr>
        <w:spacing w:after="0"/>
        <w:rPr>
          <w:rFonts w:asciiTheme="minorHAnsi" w:hAnsiTheme="minorHAnsi"/>
          <w:szCs w:val="20"/>
        </w:rPr>
      </w:pPr>
      <w:bookmarkStart w:id="9" w:name="query_operator"/>
      <w:bookmarkEnd w:id="9"/>
      <w:r w:rsidRPr="004815FE">
        <w:rPr>
          <w:rFonts w:asciiTheme="minorHAnsi" w:eastAsia="Courier New" w:hAnsiTheme="minorHAnsi" w:cs="Courier New"/>
          <w:szCs w:val="20"/>
        </w:rPr>
        <w:tab/>
        <w:t xml:space="preserve">int count = (from </w:t>
      </w:r>
      <w:r w:rsidRPr="004815FE">
        <w:rPr>
          <w:rFonts w:asciiTheme="minorHAnsi" w:eastAsia="Courier New" w:hAnsiTheme="minorHAnsi" w:cs="Courier New"/>
          <w:b/>
          <w:szCs w:val="20"/>
        </w:rPr>
        <w:t>name in names</w:t>
      </w:r>
      <w:r w:rsidRPr="004815FE">
        <w:rPr>
          <w:rFonts w:asciiTheme="minorHAnsi" w:eastAsia="Courier New" w:hAnsiTheme="minorHAnsi" w:cs="Courier New"/>
          <w:szCs w:val="20"/>
        </w:rPr>
        <w:br/>
      </w:r>
      <w:r w:rsidRPr="004815FE">
        <w:rPr>
          <w:rFonts w:asciiTheme="minorHAnsi" w:eastAsia="Courier New" w:hAnsiTheme="minorHAnsi" w:cs="Courier New"/>
          <w:b/>
          <w:szCs w:val="20"/>
        </w:rPr>
        <w:tab/>
        <w:t xml:space="preserve">             where n.Contains ("a")</w:t>
      </w:r>
      <w:r w:rsidRPr="004815FE">
        <w:rPr>
          <w:rFonts w:asciiTheme="minorHAnsi" w:eastAsia="Courier New" w:hAnsiTheme="minorHAnsi" w:cs="Courier New"/>
          <w:szCs w:val="20"/>
        </w:rPr>
        <w:br/>
      </w:r>
      <w:r w:rsidRPr="004815FE">
        <w:rPr>
          <w:rFonts w:asciiTheme="minorHAnsi" w:eastAsia="Courier New" w:hAnsiTheme="minorHAnsi" w:cs="Courier New"/>
          <w:b/>
          <w:szCs w:val="20"/>
        </w:rPr>
        <w:tab/>
        <w:t xml:space="preserve">             select name</w:t>
      </w:r>
      <w:r w:rsidR="00EC4288">
        <w:rPr>
          <w:rFonts w:asciiTheme="minorHAnsi" w:eastAsia="Courier New" w:hAnsiTheme="minorHAnsi" w:cs="Courier New"/>
          <w:szCs w:val="20"/>
        </w:rPr>
        <w:br/>
      </w:r>
      <w:r w:rsidR="00EC4288">
        <w:rPr>
          <w:rFonts w:asciiTheme="minorHAnsi" w:eastAsia="Courier New" w:hAnsiTheme="minorHAnsi" w:cs="Courier New"/>
          <w:szCs w:val="20"/>
        </w:rPr>
        <w:tab/>
        <w:t xml:space="preserve">            )</w:t>
      </w:r>
      <w:r w:rsidR="00EC4288" w:rsidRPr="00EC4288">
        <w:rPr>
          <w:rFonts w:asciiTheme="minorHAnsi" w:eastAsia="Courier New" w:hAnsiTheme="minorHAnsi" w:cs="Courier New"/>
          <w:b/>
          <w:szCs w:val="20"/>
        </w:rPr>
        <w:t>.Count( )</w:t>
      </w:r>
      <w:r w:rsidR="00EC4288">
        <w:rPr>
          <w:rFonts w:asciiTheme="minorHAnsi" w:eastAsia="Courier New" w:hAnsiTheme="minorHAnsi" w:cs="Courier New"/>
          <w:szCs w:val="20"/>
        </w:rPr>
        <w:t>;</w:t>
      </w:r>
    </w:p>
    <w:p w14:paraId="64559C11" w14:textId="7FDDAA6F" w:rsidR="00C829D0" w:rsidRPr="004815FE" w:rsidRDefault="00F47CD9" w:rsidP="003B3E29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SingleOrDefault vs FirstOrDefault</w:t>
      </w:r>
    </w:p>
    <w:p w14:paraId="64559C12" w14:textId="77777777" w:rsidR="00C829D0" w:rsidRPr="004815FE" w:rsidRDefault="00F47CD9" w:rsidP="003B3E29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DefaultIfEmpty</w:t>
      </w:r>
      <w:r w:rsidRPr="004815FE">
        <w:rPr>
          <w:rFonts w:asciiTheme="minorHAnsi" w:hAnsiTheme="minorHAnsi"/>
          <w:szCs w:val="20"/>
        </w:rPr>
        <w:t>(a default instance)</w:t>
      </w:r>
    </w:p>
    <w:p w14:paraId="64559C13" w14:textId="77777777" w:rsidR="00C829D0" w:rsidRPr="004815FE" w:rsidRDefault="00F47CD9" w:rsidP="003B3E29">
      <w:pPr>
        <w:spacing w:after="0"/>
        <w:ind w:left="60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If empty, returns a single item Collection which the item is the specified default instance.</w:t>
      </w:r>
    </w:p>
    <w:p w14:paraId="64559C14" w14:textId="77777777" w:rsidR="00C829D0" w:rsidRPr="004815FE" w:rsidRDefault="00F47CD9" w:rsidP="003B3E29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Distinct</w:t>
      </w:r>
      <w:r w:rsidRPr="004815FE">
        <w:rPr>
          <w:rFonts w:asciiTheme="minorHAnsi" w:hAnsiTheme="minorHAnsi"/>
          <w:szCs w:val="20"/>
        </w:rPr>
        <w:t>: return distinct elements from a squence. returns IEnumerable&lt;T&gt;</w:t>
      </w:r>
    </w:p>
    <w:p w14:paraId="64559C15" w14:textId="04F93984" w:rsidR="00C829D0" w:rsidRPr="004815FE" w:rsidRDefault="00F809E1" w:rsidP="003B3E29">
      <w:pPr>
        <w:spacing w:after="0"/>
        <w:rPr>
          <w:rFonts w:asciiTheme="minorHAnsi" w:hAnsiTheme="minorHAnsi"/>
          <w:szCs w:val="20"/>
        </w:rPr>
      </w:pPr>
      <w:r w:rsidRPr="007B0FA1">
        <w:rPr>
          <w:rFonts w:asciiTheme="minorHAnsi" w:hAnsiTheme="minorHAnsi"/>
          <w:b/>
          <w:color w:val="FF0000"/>
          <w:szCs w:val="20"/>
        </w:rPr>
        <w:t>Any</w:t>
      </w:r>
      <w:r>
        <w:rPr>
          <w:rFonts w:asciiTheme="minorHAnsi" w:hAnsiTheme="minorHAnsi"/>
          <w:szCs w:val="20"/>
        </w:rPr>
        <w:t xml:space="preserve">: </w:t>
      </w:r>
      <w:r w:rsidR="00F47CD9" w:rsidRPr="004815FE">
        <w:rPr>
          <w:rFonts w:asciiTheme="minorHAnsi" w:hAnsiTheme="minorHAnsi"/>
          <w:szCs w:val="20"/>
        </w:rPr>
        <w:t>determine whether ANY elements in the sequence satisfy a condition</w:t>
      </w:r>
    </w:p>
    <w:p w14:paraId="64559C16" w14:textId="4AD6D6E9" w:rsidR="00C829D0" w:rsidRPr="004815FE" w:rsidRDefault="00F47CD9" w:rsidP="003B3E29">
      <w:pPr>
        <w:spacing w:after="0"/>
        <w:ind w:left="600"/>
        <w:rPr>
          <w:rFonts w:asciiTheme="minorHAnsi" w:hAnsiTheme="minorHAnsi"/>
          <w:szCs w:val="20"/>
        </w:rPr>
      </w:pPr>
      <w:r w:rsidRPr="007B0FA1">
        <w:rPr>
          <w:rFonts w:asciiTheme="minorHAnsi" w:hAnsiTheme="minorHAnsi"/>
          <w:b/>
          <w:szCs w:val="20"/>
        </w:rPr>
        <w:t>bool</w:t>
      </w:r>
      <w:r w:rsidRPr="004815FE">
        <w:rPr>
          <w:rFonts w:asciiTheme="minorHAnsi" w:hAnsiTheme="minorHAnsi"/>
          <w:szCs w:val="20"/>
        </w:rPr>
        <w:t xml:space="preserve"> exists = orders.</w:t>
      </w:r>
      <w:r w:rsidRPr="007B0FA1">
        <w:rPr>
          <w:rFonts w:asciiTheme="minorHAnsi" w:hAnsiTheme="minorHAnsi"/>
          <w:b/>
          <w:color w:val="FF0000"/>
          <w:szCs w:val="20"/>
        </w:rPr>
        <w:t>Any</w:t>
      </w:r>
      <w:r w:rsidR="007B0FA1">
        <w:rPr>
          <w:rFonts w:asciiTheme="minorHAnsi" w:hAnsiTheme="minorHAnsi"/>
          <w:szCs w:val="20"/>
        </w:rPr>
        <w:t>(o =&gt; o.price &gt; 50.0); // A</w:t>
      </w:r>
      <w:r w:rsidRPr="004815FE">
        <w:rPr>
          <w:rFonts w:asciiTheme="minorHAnsi" w:hAnsiTheme="minorHAnsi"/>
          <w:szCs w:val="20"/>
        </w:rPr>
        <w:t>ny order in the orders has price &gt; $50</w:t>
      </w:r>
    </w:p>
    <w:p w14:paraId="64559C17" w14:textId="77777777" w:rsidR="00C829D0" w:rsidRPr="004815FE" w:rsidRDefault="00F47CD9" w:rsidP="003B3E29">
      <w:pPr>
        <w:spacing w:after="0"/>
        <w:ind w:left="60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OR bool exists = orders.Any();</w:t>
      </w:r>
    </w:p>
    <w:p w14:paraId="64559C18" w14:textId="77777777" w:rsidR="00C829D0" w:rsidRDefault="00F47CD9" w:rsidP="003B3E29">
      <w:pPr>
        <w:spacing w:after="0"/>
        <w:rPr>
          <w:rFonts w:asciiTheme="minorHAnsi" w:hAnsiTheme="minorHAnsi"/>
          <w:szCs w:val="20"/>
        </w:rPr>
      </w:pPr>
      <w:r w:rsidRPr="007B0FA1">
        <w:rPr>
          <w:rFonts w:asciiTheme="minorHAnsi" w:hAnsiTheme="minorHAnsi"/>
          <w:b/>
          <w:color w:val="FF0000"/>
          <w:szCs w:val="20"/>
        </w:rPr>
        <w:t>All</w:t>
      </w:r>
      <w:r w:rsidRPr="004815FE">
        <w:rPr>
          <w:rFonts w:asciiTheme="minorHAnsi" w:hAnsiTheme="minorHAnsi"/>
          <w:szCs w:val="20"/>
        </w:rPr>
        <w:t>: determine whether ALL elements in the sequence satisfy a condition</w:t>
      </w:r>
    </w:p>
    <w:p w14:paraId="5003493B" w14:textId="17B6FB26" w:rsidR="007B0FA1" w:rsidRPr="004815FE" w:rsidRDefault="007B0FA1" w:rsidP="007B0FA1">
      <w:pPr>
        <w:spacing w:after="0"/>
        <w:ind w:left="720"/>
        <w:rPr>
          <w:rFonts w:asciiTheme="minorHAnsi" w:hAnsiTheme="minorHAnsi"/>
          <w:szCs w:val="20"/>
        </w:rPr>
      </w:pPr>
      <w:r w:rsidRPr="007B0FA1">
        <w:rPr>
          <w:rFonts w:asciiTheme="minorHAnsi" w:hAnsiTheme="minorHAnsi"/>
          <w:b/>
          <w:szCs w:val="20"/>
        </w:rPr>
        <w:t>bool</w:t>
      </w:r>
      <w:r w:rsidRPr="004815FE">
        <w:rPr>
          <w:rFonts w:asciiTheme="minorHAnsi" w:hAnsiTheme="minorHAnsi"/>
          <w:szCs w:val="20"/>
        </w:rPr>
        <w:t xml:space="preserve"> exists = orders.</w:t>
      </w:r>
      <w:r w:rsidRPr="007B0FA1">
        <w:rPr>
          <w:rFonts w:asciiTheme="minorHAnsi" w:hAnsiTheme="minorHAnsi"/>
          <w:b/>
          <w:color w:val="FF0000"/>
          <w:szCs w:val="20"/>
        </w:rPr>
        <w:t>All</w:t>
      </w:r>
      <w:r w:rsidRPr="004815FE">
        <w:rPr>
          <w:rFonts w:asciiTheme="minorHAnsi" w:hAnsiTheme="minorHAnsi"/>
          <w:szCs w:val="20"/>
        </w:rPr>
        <w:t xml:space="preserve">(o =&gt; o.price &gt; 50.0); // </w:t>
      </w:r>
      <w:r>
        <w:rPr>
          <w:rFonts w:asciiTheme="minorHAnsi" w:hAnsiTheme="minorHAnsi"/>
          <w:szCs w:val="20"/>
        </w:rPr>
        <w:t>All</w:t>
      </w:r>
      <w:r w:rsidRPr="004815FE">
        <w:rPr>
          <w:rFonts w:asciiTheme="minorHAnsi" w:hAnsiTheme="minorHAnsi"/>
          <w:szCs w:val="20"/>
        </w:rPr>
        <w:t xml:space="preserve"> order in the orders has price &gt; $50</w:t>
      </w:r>
    </w:p>
    <w:p w14:paraId="53B6D4F5" w14:textId="4E7839B0" w:rsidR="004F0F0F" w:rsidRPr="004F0F0F" w:rsidRDefault="004F0F0F" w:rsidP="003B3E29">
      <w:pPr>
        <w:spacing w:after="0"/>
        <w:rPr>
          <w:rFonts w:asciiTheme="minorHAnsi" w:hAnsiTheme="minorHAnsi"/>
          <w:szCs w:val="20"/>
        </w:rPr>
      </w:pPr>
      <w:r w:rsidRPr="004F0F0F">
        <w:rPr>
          <w:rFonts w:asciiTheme="minorHAnsi" w:hAnsiTheme="minorHAnsi"/>
          <w:b/>
          <w:szCs w:val="20"/>
        </w:rPr>
        <w:lastRenderedPageBreak/>
        <w:t xml:space="preserve">TakeWhile </w:t>
      </w:r>
      <w:r>
        <w:rPr>
          <w:rFonts w:asciiTheme="minorHAnsi" w:hAnsiTheme="minorHAnsi"/>
          <w:b/>
          <w:szCs w:val="20"/>
        </w:rPr>
        <w:t xml:space="preserve">- </w:t>
      </w:r>
      <w:r w:rsidRPr="004F0F0F">
        <w:rPr>
          <w:rFonts w:asciiTheme="minorHAnsi" w:hAnsiTheme="minorHAnsi"/>
          <w:szCs w:val="20"/>
        </w:rPr>
        <w:t>operator enables you to take elements from a collection as long as a given condition is true</w:t>
      </w:r>
    </w:p>
    <w:p w14:paraId="64559C19" w14:textId="75D15F8C" w:rsidR="00C829D0" w:rsidRPr="004815FE" w:rsidRDefault="00F809E1" w:rsidP="003B3E29">
      <w:pPr>
        <w:spacing w:after="0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szCs w:val="20"/>
        </w:rPr>
        <w:t xml:space="preserve">Average/Count/Min/Max/Sum </w:t>
      </w:r>
    </w:p>
    <w:p w14:paraId="64559C1A" w14:textId="290A5184" w:rsidR="00C829D0" w:rsidRDefault="00F47CD9" w:rsidP="003B3E29">
      <w:pPr>
        <w:spacing w:after="0"/>
        <w:rPr>
          <w:rFonts w:asciiTheme="minorHAnsi" w:hAnsiTheme="minorHAnsi"/>
          <w:szCs w:val="20"/>
        </w:rPr>
      </w:pPr>
      <w:r w:rsidRPr="007B0FA1">
        <w:rPr>
          <w:rFonts w:asciiTheme="minorHAnsi" w:hAnsiTheme="minorHAnsi"/>
          <w:b/>
          <w:color w:val="FF0000"/>
          <w:szCs w:val="20"/>
        </w:rPr>
        <w:t>OfType</w:t>
      </w:r>
      <w:r w:rsidRPr="004815FE">
        <w:rPr>
          <w:rFonts w:asciiTheme="minorHAnsi" w:hAnsiTheme="minorHAnsi"/>
          <w:b/>
          <w:szCs w:val="20"/>
        </w:rPr>
        <w:t>&lt;TResult&gt;</w:t>
      </w:r>
      <w:r w:rsidRPr="004815FE">
        <w:rPr>
          <w:rFonts w:asciiTheme="minorHAnsi" w:hAnsiTheme="minorHAnsi"/>
          <w:szCs w:val="20"/>
        </w:rPr>
        <w:t xml:space="preserve">: </w:t>
      </w:r>
      <w:r w:rsidR="00A3467E" w:rsidRPr="00A3467E">
        <w:rPr>
          <w:rFonts w:asciiTheme="minorHAnsi" w:hAnsiTheme="minorHAnsi"/>
          <w:szCs w:val="20"/>
        </w:rPr>
        <w:t>finds elements of only the given type</w:t>
      </w:r>
      <w:r w:rsidR="00A3467E">
        <w:rPr>
          <w:rFonts w:asciiTheme="minorHAnsi" w:hAnsiTheme="minorHAnsi"/>
          <w:szCs w:val="20"/>
        </w:rPr>
        <w:t xml:space="preserve"> TResult</w:t>
      </w:r>
      <w:r w:rsidR="00A3467E" w:rsidRPr="00A3467E">
        <w:rPr>
          <w:rFonts w:asciiTheme="minorHAnsi" w:hAnsiTheme="minorHAnsi"/>
          <w:szCs w:val="20"/>
        </w:rPr>
        <w:t xml:space="preserve"> from a collection that has elements of several types</w:t>
      </w:r>
    </w:p>
    <w:p w14:paraId="1A408DD3" w14:textId="099D3A72" w:rsidR="00A3467E" w:rsidRPr="00A3467E" w:rsidRDefault="00A3467E" w:rsidP="00A3467E">
      <w:pPr>
        <w:spacing w:after="0"/>
        <w:ind w:left="720"/>
        <w:rPr>
          <w:rFonts w:asciiTheme="minorHAnsi" w:hAnsiTheme="minorHAnsi"/>
          <w:szCs w:val="20"/>
        </w:rPr>
      </w:pPr>
      <w:r w:rsidRPr="00A3467E">
        <w:rPr>
          <w:rFonts w:asciiTheme="minorHAnsi" w:hAnsiTheme="minorHAnsi"/>
          <w:b/>
          <w:szCs w:val="20"/>
        </w:rPr>
        <w:t>object[]</w:t>
      </w:r>
      <w:r w:rsidRPr="00A3467E">
        <w:rPr>
          <w:rFonts w:asciiTheme="minorHAnsi" w:hAnsiTheme="minorHAnsi"/>
          <w:szCs w:val="20"/>
        </w:rPr>
        <w:t xml:space="preserve"> things = {"Sam",1,DateTime.Today,"Eric"};</w:t>
      </w:r>
    </w:p>
    <w:p w14:paraId="0BE5FFBC" w14:textId="25EE3670" w:rsidR="00A3467E" w:rsidRPr="00A3467E" w:rsidRDefault="00A3467E" w:rsidP="00A3467E">
      <w:pPr>
        <w:spacing w:after="0"/>
        <w:ind w:left="720"/>
        <w:rPr>
          <w:rFonts w:asciiTheme="minorHAnsi" w:hAnsiTheme="minorHAnsi"/>
          <w:szCs w:val="20"/>
        </w:rPr>
      </w:pPr>
      <w:r w:rsidRPr="00A3467E">
        <w:rPr>
          <w:rFonts w:asciiTheme="minorHAnsi" w:hAnsiTheme="minorHAnsi"/>
          <w:szCs w:val="20"/>
        </w:rPr>
        <w:t>things.</w:t>
      </w:r>
      <w:r w:rsidRPr="00A3467E">
        <w:rPr>
          <w:rFonts w:asciiTheme="minorHAnsi" w:hAnsiTheme="minorHAnsi"/>
          <w:b/>
          <w:szCs w:val="20"/>
        </w:rPr>
        <w:t>OfType&lt;string&gt;()</w:t>
      </w:r>
      <w:r w:rsidRPr="00A3467E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>ToList</w:t>
      </w:r>
      <w:r w:rsidRPr="00A3467E">
        <w:rPr>
          <w:rFonts w:asciiTheme="minorHAnsi" w:hAnsiTheme="minorHAnsi"/>
          <w:szCs w:val="20"/>
        </w:rPr>
        <w:t>();</w:t>
      </w:r>
    </w:p>
    <w:p w14:paraId="35AB7628" w14:textId="62E53C9B" w:rsidR="002C27CD" w:rsidRPr="004815FE" w:rsidRDefault="002C27CD" w:rsidP="00280A1E">
      <w:pPr>
        <w:spacing w:after="0"/>
        <w:rPr>
          <w:rFonts w:asciiTheme="minorHAnsi" w:hAnsiTheme="minorHAnsi"/>
          <w:b/>
          <w:szCs w:val="20"/>
        </w:rPr>
      </w:pPr>
      <w:r w:rsidRPr="004815FE">
        <w:rPr>
          <w:rFonts w:asciiTheme="minorHAnsi" w:hAnsiTheme="minorHAnsi"/>
          <w:b/>
          <w:szCs w:val="20"/>
        </w:rPr>
        <w:t>SelectMany</w:t>
      </w:r>
      <w:r w:rsidR="00EA6229" w:rsidRPr="004815FE">
        <w:rPr>
          <w:rFonts w:asciiTheme="minorHAnsi" w:hAnsiTheme="minorHAnsi"/>
          <w:b/>
          <w:szCs w:val="20"/>
        </w:rPr>
        <w:t xml:space="preserve"> – flattens a list of lists</w:t>
      </w:r>
      <w:r w:rsidR="0040443F">
        <w:rPr>
          <w:rFonts w:asciiTheme="minorHAnsi" w:hAnsiTheme="minorHAnsi"/>
          <w:b/>
          <w:szCs w:val="20"/>
        </w:rPr>
        <w:t xml:space="preserve"> – i.e. replace nested loops</w:t>
      </w:r>
      <w:r w:rsidR="007D17E5">
        <w:rPr>
          <w:rFonts w:asciiTheme="minorHAnsi" w:hAnsiTheme="minorHAnsi"/>
          <w:b/>
          <w:szCs w:val="20"/>
        </w:rPr>
        <w:t xml:space="preserve"> using SelectMany</w:t>
      </w:r>
    </w:p>
    <w:p w14:paraId="017BF5A6" w14:textId="3CDD4A86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public class </w:t>
      </w:r>
      <w:r w:rsidRPr="007E0C37">
        <w:rPr>
          <w:rFonts w:asciiTheme="minorHAnsi" w:hAnsiTheme="minorHAnsi"/>
          <w:b/>
          <w:szCs w:val="20"/>
        </w:rPr>
        <w:t>PhoneNumber</w:t>
      </w:r>
      <w:r w:rsidR="007E0C37">
        <w:rPr>
          <w:rFonts w:asciiTheme="minorHAnsi" w:hAnsiTheme="minorHAnsi"/>
          <w:szCs w:val="20"/>
        </w:rPr>
        <w:t xml:space="preserve"> </w:t>
      </w:r>
      <w:r w:rsidRPr="004815FE">
        <w:rPr>
          <w:rFonts w:asciiTheme="minorHAnsi" w:hAnsiTheme="minorHAnsi"/>
          <w:szCs w:val="20"/>
        </w:rPr>
        <w:t>{</w:t>
      </w:r>
    </w:p>
    <w:p w14:paraId="0B8B8F17" w14:textId="7777777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    public string Number { get; set; }</w:t>
      </w:r>
    </w:p>
    <w:p w14:paraId="1F94A1B8" w14:textId="282C0BC3" w:rsidR="002C27CD" w:rsidRPr="004815FE" w:rsidRDefault="00EA6229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}</w:t>
      </w:r>
    </w:p>
    <w:p w14:paraId="1A9DCC28" w14:textId="6F8A3DA5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public class Person</w:t>
      </w:r>
      <w:r w:rsidR="007E0C37">
        <w:rPr>
          <w:rFonts w:asciiTheme="minorHAnsi" w:hAnsiTheme="minorHAnsi"/>
          <w:szCs w:val="20"/>
        </w:rPr>
        <w:t xml:space="preserve"> </w:t>
      </w:r>
      <w:r w:rsidRPr="004815FE">
        <w:rPr>
          <w:rFonts w:asciiTheme="minorHAnsi" w:hAnsiTheme="minorHAnsi"/>
          <w:szCs w:val="20"/>
        </w:rPr>
        <w:t>{</w:t>
      </w:r>
    </w:p>
    <w:p w14:paraId="32ADCC66" w14:textId="7777777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    public </w:t>
      </w:r>
      <w:r w:rsidRPr="007E0C37">
        <w:rPr>
          <w:rFonts w:asciiTheme="minorHAnsi" w:hAnsiTheme="minorHAnsi"/>
          <w:b/>
          <w:szCs w:val="20"/>
        </w:rPr>
        <w:t>IEnumerable&lt;PhoneNumber&gt;</w:t>
      </w:r>
      <w:r w:rsidRPr="004815FE">
        <w:rPr>
          <w:rFonts w:asciiTheme="minorHAnsi" w:hAnsiTheme="minorHAnsi"/>
          <w:szCs w:val="20"/>
        </w:rPr>
        <w:t xml:space="preserve"> PhoneNumbers { get; set; }</w:t>
      </w:r>
    </w:p>
    <w:p w14:paraId="5087272E" w14:textId="7777777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    public string Name { get; set; }</w:t>
      </w:r>
    </w:p>
    <w:p w14:paraId="7941153D" w14:textId="6AB2A6A4" w:rsidR="002C27CD" w:rsidRPr="004815FE" w:rsidRDefault="00EA6229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}</w:t>
      </w:r>
    </w:p>
    <w:p w14:paraId="272F5180" w14:textId="6F8F0976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IEnumerable&lt;Perso</w:t>
      </w:r>
      <w:r w:rsidR="00EA6229" w:rsidRPr="004815FE">
        <w:rPr>
          <w:rFonts w:asciiTheme="minorHAnsi" w:hAnsiTheme="minorHAnsi"/>
          <w:szCs w:val="20"/>
        </w:rPr>
        <w:t>n&gt; people = new List&lt;Person&gt;();</w:t>
      </w:r>
    </w:p>
    <w:p w14:paraId="5D565AE3" w14:textId="7777777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// Select gets </w:t>
      </w:r>
      <w:r w:rsidRPr="002D5E0C">
        <w:rPr>
          <w:rFonts w:asciiTheme="minorHAnsi" w:hAnsiTheme="minorHAnsi"/>
          <w:b/>
          <w:szCs w:val="20"/>
        </w:rPr>
        <w:t>a list of lists</w:t>
      </w:r>
      <w:r w:rsidRPr="004815FE">
        <w:rPr>
          <w:rFonts w:asciiTheme="minorHAnsi" w:hAnsiTheme="minorHAnsi"/>
          <w:szCs w:val="20"/>
        </w:rPr>
        <w:t xml:space="preserve"> of phone numbers</w:t>
      </w:r>
    </w:p>
    <w:p w14:paraId="2328E5C8" w14:textId="6F2A9691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2D5E0C">
        <w:rPr>
          <w:rFonts w:asciiTheme="minorHAnsi" w:hAnsiTheme="minorHAnsi"/>
          <w:b/>
          <w:szCs w:val="20"/>
        </w:rPr>
        <w:t>IEnumerable&lt;IEnumerable&lt;</w:t>
      </w:r>
      <w:r w:rsidRPr="004815FE">
        <w:rPr>
          <w:rFonts w:asciiTheme="minorHAnsi" w:hAnsiTheme="minorHAnsi"/>
          <w:szCs w:val="20"/>
        </w:rPr>
        <w:t>PhoneNumber&gt;&gt; phoneLists = peop</w:t>
      </w:r>
      <w:r w:rsidR="00EA6229" w:rsidRPr="004815FE">
        <w:rPr>
          <w:rFonts w:asciiTheme="minorHAnsi" w:hAnsiTheme="minorHAnsi"/>
          <w:szCs w:val="20"/>
        </w:rPr>
        <w:t>le.Select(p =&gt; p.PhoneNumbers);</w:t>
      </w:r>
    </w:p>
    <w:p w14:paraId="7303E6B8" w14:textId="7777777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// SelectMany </w:t>
      </w:r>
      <w:r w:rsidRPr="002D5E0C">
        <w:rPr>
          <w:rFonts w:asciiTheme="minorHAnsi" w:hAnsiTheme="minorHAnsi"/>
          <w:b/>
          <w:szCs w:val="20"/>
        </w:rPr>
        <w:t>flattens</w:t>
      </w:r>
      <w:r w:rsidRPr="004815FE">
        <w:rPr>
          <w:rFonts w:asciiTheme="minorHAnsi" w:hAnsiTheme="minorHAnsi"/>
          <w:szCs w:val="20"/>
        </w:rPr>
        <w:t xml:space="preserve"> it to </w:t>
      </w:r>
      <w:r w:rsidRPr="002D5E0C">
        <w:rPr>
          <w:rFonts w:asciiTheme="minorHAnsi" w:hAnsiTheme="minorHAnsi"/>
          <w:b/>
          <w:szCs w:val="20"/>
        </w:rPr>
        <w:t>just a list of</w:t>
      </w:r>
      <w:r w:rsidRPr="004815FE">
        <w:rPr>
          <w:rFonts w:asciiTheme="minorHAnsi" w:hAnsiTheme="minorHAnsi"/>
          <w:szCs w:val="20"/>
        </w:rPr>
        <w:t xml:space="preserve"> phone numbers.</w:t>
      </w:r>
    </w:p>
    <w:p w14:paraId="47B238B9" w14:textId="570905C3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90043C">
        <w:rPr>
          <w:rFonts w:asciiTheme="minorHAnsi" w:hAnsiTheme="minorHAnsi"/>
          <w:b/>
          <w:szCs w:val="20"/>
        </w:rPr>
        <w:t>IEnumerable&lt;</w:t>
      </w:r>
      <w:r w:rsidRPr="004815FE">
        <w:rPr>
          <w:rFonts w:asciiTheme="minorHAnsi" w:hAnsiTheme="minorHAnsi"/>
          <w:szCs w:val="20"/>
        </w:rPr>
        <w:t>PhoneNumber&gt; phoneNumbers = people</w:t>
      </w:r>
      <w:r w:rsidRPr="00F8074A">
        <w:rPr>
          <w:rFonts w:asciiTheme="minorHAnsi" w:hAnsiTheme="minorHAnsi"/>
          <w:b/>
          <w:szCs w:val="20"/>
        </w:rPr>
        <w:t>.SelectMany</w:t>
      </w:r>
      <w:r w:rsidR="00E7507B">
        <w:rPr>
          <w:rFonts w:asciiTheme="minorHAnsi" w:hAnsiTheme="minorHAnsi"/>
          <w:szCs w:val="20"/>
        </w:rPr>
        <w:t>(p =&gt; p.PhoneNumbers);</w:t>
      </w:r>
    </w:p>
    <w:p w14:paraId="26AFE857" w14:textId="312769E2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// </w:t>
      </w:r>
      <w:r w:rsidRPr="004815FE">
        <w:rPr>
          <w:rFonts w:asciiTheme="minorHAnsi" w:hAnsiTheme="minorHAnsi"/>
          <w:b/>
          <w:szCs w:val="20"/>
        </w:rPr>
        <w:t>And to include data from the parent in the result</w:t>
      </w:r>
      <w:r w:rsidR="00E7507B">
        <w:rPr>
          <w:rFonts w:asciiTheme="minorHAnsi" w:hAnsiTheme="minorHAnsi"/>
          <w:szCs w:val="20"/>
        </w:rPr>
        <w:t xml:space="preserve">, </w:t>
      </w:r>
      <w:r w:rsidRPr="004815FE">
        <w:rPr>
          <w:rFonts w:asciiTheme="minorHAnsi" w:hAnsiTheme="minorHAnsi"/>
          <w:szCs w:val="20"/>
        </w:rPr>
        <w:t xml:space="preserve">pass an expression to the </w:t>
      </w:r>
      <w:r w:rsidRPr="004815FE">
        <w:rPr>
          <w:rFonts w:asciiTheme="minorHAnsi" w:hAnsiTheme="minorHAnsi"/>
          <w:b/>
          <w:szCs w:val="20"/>
        </w:rPr>
        <w:t>second parameter (resultSelector)</w:t>
      </w:r>
      <w:r w:rsidRPr="004815FE">
        <w:rPr>
          <w:rFonts w:asciiTheme="minorHAnsi" w:hAnsiTheme="minorHAnsi"/>
          <w:szCs w:val="20"/>
        </w:rPr>
        <w:t xml:space="preserve"> in the overload:</w:t>
      </w:r>
    </w:p>
    <w:p w14:paraId="20775348" w14:textId="071895D7" w:rsidR="002C27CD" w:rsidRPr="004815FE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var directory = </w:t>
      </w:r>
      <w:r w:rsidRPr="004815FE">
        <w:rPr>
          <w:rFonts w:asciiTheme="minorHAnsi" w:hAnsiTheme="minorHAnsi"/>
          <w:b/>
          <w:szCs w:val="20"/>
        </w:rPr>
        <w:t>people.</w:t>
      </w:r>
      <w:r w:rsidRPr="004815FE">
        <w:rPr>
          <w:rFonts w:asciiTheme="minorHAnsi" w:hAnsiTheme="minorHAnsi"/>
          <w:szCs w:val="20"/>
        </w:rPr>
        <w:t>SelectMany(p =&gt; p</w:t>
      </w:r>
      <w:r w:rsidRPr="004815FE">
        <w:rPr>
          <w:rFonts w:asciiTheme="minorHAnsi" w:hAnsiTheme="minorHAnsi"/>
          <w:b/>
          <w:szCs w:val="20"/>
        </w:rPr>
        <w:t>.PhoneNumbers</w:t>
      </w:r>
      <w:r w:rsidRPr="004815FE">
        <w:rPr>
          <w:rFonts w:asciiTheme="minorHAnsi" w:hAnsiTheme="minorHAnsi"/>
          <w:szCs w:val="20"/>
        </w:rPr>
        <w:t>,</w:t>
      </w:r>
    </w:p>
    <w:p w14:paraId="66805955" w14:textId="77777777" w:rsidR="00BA582C" w:rsidRDefault="002C27CD" w:rsidP="002A3AFB">
      <w:pPr>
        <w:spacing w:after="0"/>
        <w:ind w:left="72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               (</w:t>
      </w:r>
      <w:r w:rsidRPr="004815FE">
        <w:rPr>
          <w:rFonts w:asciiTheme="minorHAnsi" w:hAnsiTheme="minorHAnsi"/>
          <w:b/>
          <w:szCs w:val="20"/>
        </w:rPr>
        <w:t>parent, child</w:t>
      </w:r>
      <w:r w:rsidRPr="004815FE">
        <w:rPr>
          <w:rFonts w:asciiTheme="minorHAnsi" w:hAnsiTheme="minorHAnsi"/>
          <w:szCs w:val="20"/>
        </w:rPr>
        <w:t xml:space="preserve">) =&gt; </w:t>
      </w:r>
      <w:r w:rsidRPr="004815FE">
        <w:rPr>
          <w:rFonts w:asciiTheme="minorHAnsi" w:hAnsiTheme="minorHAnsi"/>
          <w:b/>
          <w:szCs w:val="20"/>
        </w:rPr>
        <w:t>new { parent.Name, child.Number }</w:t>
      </w:r>
      <w:r w:rsidRPr="004815FE">
        <w:rPr>
          <w:rFonts w:asciiTheme="minorHAnsi" w:hAnsiTheme="minorHAnsi"/>
          <w:szCs w:val="20"/>
        </w:rPr>
        <w:t>);</w:t>
      </w:r>
    </w:p>
    <w:p w14:paraId="4F0DAEF5" w14:textId="1FF382CD" w:rsidR="00E26C77" w:rsidRDefault="002A3AFB" w:rsidP="00BA582C">
      <w:pPr>
        <w:spacing w:after="0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Group By</w:t>
      </w:r>
    </w:p>
    <w:p w14:paraId="0CC8F83B" w14:textId="1960D0B9" w:rsidR="002A3AFB" w:rsidRPr="002A3AFB" w:rsidRDefault="002A3AFB" w:rsidP="002A3AFB">
      <w:pPr>
        <w:spacing w:after="0"/>
        <w:ind w:left="72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>public class Person {</w:t>
      </w:r>
    </w:p>
    <w:p w14:paraId="14E7A2C3" w14:textId="6866E3D8" w:rsidR="002A3AFB" w:rsidRPr="002A3AFB" w:rsidRDefault="002A3AFB" w:rsidP="002A3AFB">
      <w:pPr>
        <w:spacing w:after="0"/>
        <w:ind w:left="720" w:firstLine="72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>public int PersonId;</w:t>
      </w:r>
    </w:p>
    <w:p w14:paraId="155BD694" w14:textId="5FFE18AC" w:rsidR="002A3AFB" w:rsidRPr="002A3AFB" w:rsidRDefault="002A3AFB" w:rsidP="002A3AFB">
      <w:pPr>
        <w:spacing w:after="0"/>
        <w:ind w:left="720" w:firstLine="72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>public string car;</w:t>
      </w:r>
    </w:p>
    <w:p w14:paraId="1CB983AD" w14:textId="55458FA7" w:rsidR="002A3AFB" w:rsidRPr="002A3AFB" w:rsidRDefault="002A3AFB" w:rsidP="002A3AFB">
      <w:pPr>
        <w:spacing w:after="0"/>
        <w:ind w:left="72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>}</w:t>
      </w:r>
    </w:p>
    <w:p w14:paraId="5F6997B2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List&lt;Person&gt; persons = new List&lt;Person&gt;();</w:t>
      </w:r>
    </w:p>
    <w:p w14:paraId="70ED6F4A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persons.Add(new Person { PersonId = 1, car = "Ferrari" });            </w:t>
      </w:r>
    </w:p>
    <w:p w14:paraId="5FD34BBD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persons.Add(new Person { PersonId = 2, car = "Audi" });</w:t>
      </w:r>
    </w:p>
    <w:p w14:paraId="480D7431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persons.Add(new Person { PersonId = 1, car = "BMW" });</w:t>
      </w:r>
    </w:p>
    <w:p w14:paraId="38C88CFD" w14:textId="77777777" w:rsidR="000B0505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</w:t>
      </w:r>
      <w:r w:rsidRPr="002A3AFB">
        <w:rPr>
          <w:rFonts w:asciiTheme="minorHAnsi" w:hAnsiTheme="minorHAnsi"/>
          <w:b/>
          <w:szCs w:val="20"/>
        </w:rPr>
        <w:t>IEnumerable&lt;</w:t>
      </w:r>
      <w:r w:rsidRPr="002B0705">
        <w:rPr>
          <w:rFonts w:asciiTheme="minorHAnsi" w:hAnsiTheme="minorHAnsi"/>
          <w:b/>
          <w:color w:val="00B050"/>
          <w:szCs w:val="20"/>
          <w:u w:val="single"/>
        </w:rPr>
        <w:t>IGrouping&lt;int, Person&gt;</w:t>
      </w:r>
      <w:r w:rsidRPr="002A3AFB">
        <w:rPr>
          <w:rFonts w:asciiTheme="minorHAnsi" w:hAnsiTheme="minorHAnsi"/>
          <w:szCs w:val="20"/>
        </w:rPr>
        <w:t xml:space="preserve">&gt; results = </w:t>
      </w:r>
    </w:p>
    <w:p w14:paraId="472F502C" w14:textId="00D5A047" w:rsidR="002A3AFB" w:rsidRPr="002A3AFB" w:rsidRDefault="002A3AFB" w:rsidP="000B0505">
      <w:pPr>
        <w:spacing w:after="0"/>
        <w:ind w:firstLine="72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>from p in persons</w:t>
      </w:r>
    </w:p>
    <w:p w14:paraId="7D236FB0" w14:textId="5D5D3972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    </w:t>
      </w:r>
      <w:r w:rsidRPr="00DA03B6">
        <w:rPr>
          <w:rFonts w:asciiTheme="minorHAnsi" w:hAnsiTheme="minorHAnsi"/>
          <w:b/>
          <w:i/>
          <w:color w:val="FF0000"/>
          <w:szCs w:val="20"/>
        </w:rPr>
        <w:t>group</w:t>
      </w:r>
      <w:r w:rsidRPr="002A3AFB">
        <w:rPr>
          <w:rFonts w:asciiTheme="minorHAnsi" w:hAnsiTheme="minorHAnsi"/>
          <w:szCs w:val="20"/>
        </w:rPr>
        <w:t xml:space="preserve"> p </w:t>
      </w:r>
      <w:r w:rsidRPr="00DA03B6">
        <w:rPr>
          <w:rFonts w:asciiTheme="minorHAnsi" w:hAnsiTheme="minorHAnsi"/>
          <w:b/>
          <w:i/>
          <w:color w:val="FF0000"/>
          <w:szCs w:val="20"/>
        </w:rPr>
        <w:t>by</w:t>
      </w:r>
      <w:r w:rsidRPr="002A3AFB">
        <w:rPr>
          <w:rFonts w:asciiTheme="minorHAnsi" w:hAnsiTheme="minorHAnsi"/>
          <w:szCs w:val="20"/>
        </w:rPr>
        <w:t xml:space="preserve"> p.PersonId </w:t>
      </w:r>
      <w:r>
        <w:rPr>
          <w:rFonts w:asciiTheme="minorHAnsi" w:hAnsiTheme="minorHAnsi"/>
          <w:b/>
          <w:szCs w:val="20"/>
        </w:rPr>
        <w:t xml:space="preserve">into </w:t>
      </w:r>
      <w:r w:rsidRPr="002B0705">
        <w:rPr>
          <w:rFonts w:asciiTheme="minorHAnsi" w:hAnsiTheme="minorHAnsi"/>
          <w:b/>
          <w:color w:val="00B050"/>
          <w:szCs w:val="20"/>
          <w:u w:val="single"/>
        </w:rPr>
        <w:t>igroupingItem</w:t>
      </w:r>
      <w:r w:rsidR="000B0505">
        <w:rPr>
          <w:rFonts w:asciiTheme="minorHAnsi" w:hAnsiTheme="minorHAnsi"/>
          <w:b/>
          <w:szCs w:val="20"/>
        </w:rPr>
        <w:t xml:space="preserve">  // p.s. igroupingItem is like { p.PersonId</w:t>
      </w:r>
      <w:r w:rsidR="00DA03B6">
        <w:rPr>
          <w:rFonts w:asciiTheme="minorHAnsi" w:hAnsiTheme="minorHAnsi"/>
          <w:b/>
          <w:szCs w:val="20"/>
        </w:rPr>
        <w:t xml:space="preserve"> (</w:t>
      </w:r>
      <w:r w:rsidR="00DA03B6" w:rsidRPr="00DA03B6">
        <w:rPr>
          <w:rFonts w:asciiTheme="minorHAnsi" w:hAnsiTheme="minorHAnsi"/>
          <w:b/>
          <w:i/>
          <w:color w:val="FF0000"/>
          <w:szCs w:val="20"/>
        </w:rPr>
        <w:t>by</w:t>
      </w:r>
      <w:r w:rsidR="00DA03B6">
        <w:rPr>
          <w:rFonts w:asciiTheme="minorHAnsi" w:hAnsiTheme="minorHAnsi"/>
          <w:b/>
          <w:szCs w:val="20"/>
        </w:rPr>
        <w:t>)</w:t>
      </w:r>
      <w:r w:rsidR="000B0505">
        <w:rPr>
          <w:rFonts w:asciiTheme="minorHAnsi" w:hAnsiTheme="minorHAnsi"/>
          <w:b/>
          <w:szCs w:val="20"/>
        </w:rPr>
        <w:t>, p</w:t>
      </w:r>
      <w:r w:rsidR="00DA03B6">
        <w:rPr>
          <w:rFonts w:asciiTheme="minorHAnsi" w:hAnsiTheme="minorHAnsi"/>
          <w:b/>
          <w:szCs w:val="20"/>
        </w:rPr>
        <w:t xml:space="preserve"> (</w:t>
      </w:r>
      <w:r w:rsidR="00DA03B6" w:rsidRPr="00DA03B6">
        <w:rPr>
          <w:rFonts w:asciiTheme="minorHAnsi" w:hAnsiTheme="minorHAnsi"/>
          <w:b/>
          <w:i/>
          <w:color w:val="FF0000"/>
          <w:szCs w:val="20"/>
        </w:rPr>
        <w:t>group</w:t>
      </w:r>
      <w:r w:rsidR="00DA03B6">
        <w:rPr>
          <w:rFonts w:asciiTheme="minorHAnsi" w:hAnsiTheme="minorHAnsi"/>
          <w:b/>
          <w:szCs w:val="20"/>
        </w:rPr>
        <w:t>)</w:t>
      </w:r>
      <w:r w:rsidR="000B0505">
        <w:rPr>
          <w:rFonts w:asciiTheme="minorHAnsi" w:hAnsiTheme="minorHAnsi"/>
          <w:b/>
          <w:szCs w:val="20"/>
        </w:rPr>
        <w:t>}</w:t>
      </w:r>
    </w:p>
    <w:p w14:paraId="5380AC9F" w14:textId="702E85F4" w:rsidR="002A3AFB" w:rsidRPr="002A3AFB" w:rsidRDefault="002A3AFB" w:rsidP="002A3AFB">
      <w:pPr>
        <w:spacing w:after="0"/>
        <w:rPr>
          <w:rFonts w:asciiTheme="minorHAnsi" w:hAnsiTheme="minorHAnsi"/>
          <w:b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    </w:t>
      </w:r>
      <w:r>
        <w:rPr>
          <w:rFonts w:asciiTheme="minorHAnsi" w:hAnsiTheme="minorHAnsi"/>
          <w:b/>
          <w:szCs w:val="20"/>
        </w:rPr>
        <w:t xml:space="preserve">select </w:t>
      </w:r>
      <w:r w:rsidRPr="002B0705">
        <w:rPr>
          <w:rFonts w:asciiTheme="minorHAnsi" w:hAnsiTheme="minorHAnsi"/>
          <w:b/>
          <w:color w:val="00B050"/>
          <w:szCs w:val="20"/>
          <w:u w:val="single"/>
        </w:rPr>
        <w:t>igroupingItem</w:t>
      </w:r>
      <w:r w:rsidRPr="002A3AFB">
        <w:rPr>
          <w:rFonts w:asciiTheme="minorHAnsi" w:hAnsiTheme="minorHAnsi"/>
          <w:b/>
          <w:szCs w:val="20"/>
        </w:rPr>
        <w:t>;</w:t>
      </w:r>
    </w:p>
    <w:p w14:paraId="0A6B2901" w14:textId="45FBDFF8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            foreach (var </w:t>
      </w:r>
      <w:r w:rsidRPr="002B0705">
        <w:rPr>
          <w:rFonts w:asciiTheme="minorHAnsi" w:hAnsiTheme="minorHAnsi"/>
          <w:b/>
          <w:color w:val="00B050"/>
          <w:szCs w:val="20"/>
          <w:u w:val="single"/>
        </w:rPr>
        <w:t>groupingItem</w:t>
      </w:r>
      <w:r w:rsidRPr="002A3AFB">
        <w:rPr>
          <w:rFonts w:asciiTheme="minorHAnsi" w:hAnsiTheme="minorHAnsi"/>
          <w:szCs w:val="20"/>
        </w:rPr>
        <w:t xml:space="preserve"> in results) {</w:t>
      </w:r>
    </w:p>
    <w:p w14:paraId="4C10CBA7" w14:textId="65478FD4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    foreach (var item in </w:t>
      </w:r>
      <w:r w:rsidRPr="002B0705">
        <w:rPr>
          <w:rFonts w:asciiTheme="minorHAnsi" w:hAnsiTheme="minorHAnsi"/>
          <w:b/>
          <w:color w:val="00B050"/>
          <w:szCs w:val="20"/>
          <w:u w:val="single"/>
        </w:rPr>
        <w:t>groupingItem</w:t>
      </w:r>
      <w:r w:rsidRPr="002A3AFB">
        <w:rPr>
          <w:rFonts w:asciiTheme="minorHAnsi" w:hAnsiTheme="minorHAnsi"/>
          <w:szCs w:val="20"/>
        </w:rPr>
        <w:t>) {</w:t>
      </w:r>
    </w:p>
    <w:p w14:paraId="3B6199AA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        Console.WriteLine($"{item.PersonId} {item.car}");</w:t>
      </w:r>
    </w:p>
    <w:p w14:paraId="2A50D9FD" w14:textId="77777777" w:rsidR="002A3AFB" w:rsidRPr="002A3AFB" w:rsidRDefault="002A3AFB" w:rsidP="002A3AFB">
      <w:pPr>
        <w:spacing w:after="0"/>
        <w:rPr>
          <w:rFonts w:asciiTheme="minorHAnsi" w:hAnsiTheme="minorHAnsi"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    }                </w:t>
      </w:r>
    </w:p>
    <w:p w14:paraId="2B0CAA71" w14:textId="7AC78078" w:rsidR="002A3AFB" w:rsidRDefault="002A3AFB" w:rsidP="002A3AFB">
      <w:pPr>
        <w:spacing w:after="0"/>
        <w:rPr>
          <w:rFonts w:asciiTheme="minorHAnsi" w:hAnsiTheme="minorHAnsi"/>
          <w:b/>
          <w:szCs w:val="20"/>
        </w:rPr>
      </w:pPr>
      <w:r w:rsidRPr="002A3AFB">
        <w:rPr>
          <w:rFonts w:asciiTheme="minorHAnsi" w:hAnsiTheme="minorHAnsi"/>
          <w:szCs w:val="20"/>
        </w:rPr>
        <w:t xml:space="preserve">            }</w:t>
      </w:r>
    </w:p>
    <w:p w14:paraId="144814D3" w14:textId="36E39F25" w:rsidR="007B0FA1" w:rsidRPr="00306710" w:rsidRDefault="00306710" w:rsidP="00306710">
      <w:pPr>
        <w:spacing w:after="0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 xml:space="preserve">MoreLinq - </w:t>
      </w:r>
      <w:hyperlink r:id="rId8" w:history="1">
        <w:r w:rsidRPr="00306710">
          <w:rPr>
            <w:rStyle w:val="Hyperlink"/>
            <w:rFonts w:asciiTheme="minorHAnsi" w:hAnsiTheme="minorHAnsi"/>
            <w:b/>
            <w:szCs w:val="20"/>
          </w:rPr>
          <w:t>https://github.com/morelinq/MoreLINQ</w:t>
        </w:r>
      </w:hyperlink>
      <w:bookmarkStart w:id="10" w:name="_GoBack"/>
      <w:bookmarkEnd w:id="10"/>
    </w:p>
    <w:p w14:paraId="64559C3B" w14:textId="64F00498" w:rsidR="00C829D0" w:rsidRPr="004815FE" w:rsidRDefault="00F47CD9" w:rsidP="00BA582C">
      <w:pPr>
        <w:spacing w:after="0"/>
        <w:rPr>
          <w:rFonts w:asciiTheme="minorHAnsi" w:hAnsiTheme="minorHAnsi"/>
          <w:szCs w:val="20"/>
        </w:rPr>
      </w:pPr>
      <w:r w:rsidRPr="00BA582C">
        <w:rPr>
          <w:rFonts w:asciiTheme="minorHAnsi" w:hAnsiTheme="minorHAnsi"/>
          <w:b/>
          <w:szCs w:val="20"/>
        </w:rPr>
        <w:t>LINQ To XML</w:t>
      </w:r>
      <w:r w:rsidRPr="004815FE">
        <w:rPr>
          <w:rFonts w:asciiTheme="minorHAnsi" w:hAnsiTheme="minorHAnsi"/>
          <w:szCs w:val="20"/>
        </w:rPr>
        <w:t xml:space="preserve"> - Emphasis to element not document!</w:t>
      </w:r>
    </w:p>
    <w:p w14:paraId="64559C3C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Constructor</w:t>
      </w:r>
      <w:r w:rsidRPr="004815FE">
        <w:rPr>
          <w:rFonts w:asciiTheme="minorHAnsi" w:hAnsiTheme="minorHAnsi"/>
          <w:szCs w:val="20"/>
        </w:rPr>
        <w:t>: XObject is one of the XObject derived classes: XElement, XText, XComment, XAttribute, XNode etc...</w:t>
      </w:r>
    </w:p>
    <w:p w14:paraId="64559C3E" w14:textId="5848763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    XObject o = </w:t>
      </w:r>
      <w:r w:rsidRPr="004815FE">
        <w:rPr>
          <w:rFonts w:asciiTheme="minorHAnsi" w:hAnsiTheme="minorHAnsi"/>
          <w:b/>
          <w:szCs w:val="20"/>
        </w:rPr>
        <w:t>new XObject</w:t>
      </w:r>
      <w:r w:rsidRPr="004815FE">
        <w:rPr>
          <w:rFonts w:asciiTheme="minorHAnsi" w:hAnsiTheme="minorHAnsi"/>
          <w:szCs w:val="20"/>
        </w:rPr>
        <w:t xml:space="preserve">(objectName, </w:t>
      </w:r>
      <w:r w:rsidRPr="004815FE">
        <w:rPr>
          <w:rFonts w:asciiTheme="minorHAnsi" w:hAnsiTheme="minorHAnsi"/>
          <w:b/>
          <w:szCs w:val="20"/>
        </w:rPr>
        <w:t>new XObject</w:t>
      </w:r>
      <w:r w:rsidRPr="004815FE">
        <w:rPr>
          <w:rFonts w:asciiTheme="minorHAnsi" w:hAnsiTheme="minorHAnsi"/>
          <w:szCs w:val="20"/>
        </w:rPr>
        <w:t>(objectName, new XObject(objectName, new XObject(...</w:t>
      </w:r>
    </w:p>
    <w:p w14:paraId="64559C3F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Adding </w:t>
      </w:r>
      <w:r w:rsidRPr="004815FE">
        <w:rPr>
          <w:rFonts w:asciiTheme="minorHAnsi" w:hAnsiTheme="minorHAnsi"/>
          <w:b/>
          <w:szCs w:val="20"/>
        </w:rPr>
        <w:t>Namespace </w:t>
      </w:r>
      <w:r w:rsidRPr="004815FE">
        <w:rPr>
          <w:rFonts w:asciiTheme="minorHAnsi" w:hAnsiTheme="minorHAnsi"/>
          <w:szCs w:val="20"/>
        </w:rPr>
        <w:t>-2 ways</w:t>
      </w:r>
    </w:p>
    <w:p w14:paraId="64559C40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XElement ctor is expecting XName. XName overload the + operator to populate its 2 properties: Namespace &amp; LocalName</w:t>
      </w:r>
    </w:p>
    <w:p w14:paraId="64559C41" w14:textId="77777777" w:rsidR="00C829D0" w:rsidRPr="004815FE" w:rsidRDefault="00F47CD9" w:rsidP="00A33BA1">
      <w:pPr>
        <w:numPr>
          <w:ilvl w:val="0"/>
          <w:numId w:val="16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XElement xBook = new XElement(</w:t>
      </w:r>
      <w:r w:rsidRPr="004815FE">
        <w:rPr>
          <w:rFonts w:asciiTheme="minorHAnsi" w:hAnsiTheme="minorHAnsi"/>
          <w:b/>
          <w:szCs w:val="20"/>
        </w:rPr>
        <w:t>"{http://www.tubegotchi.com}"</w:t>
      </w:r>
      <w:r w:rsidRPr="004815FE">
        <w:rPr>
          <w:rFonts w:asciiTheme="minorHAnsi" w:hAnsiTheme="minorHAnsi"/>
          <w:szCs w:val="20"/>
        </w:rPr>
        <w:t xml:space="preserve"> + "Book");</w:t>
      </w:r>
    </w:p>
    <w:p w14:paraId="64559C42" w14:textId="77777777" w:rsidR="00C829D0" w:rsidRPr="004815FE" w:rsidRDefault="00F47CD9" w:rsidP="00A33BA1">
      <w:pPr>
        <w:numPr>
          <w:ilvl w:val="0"/>
          <w:numId w:val="16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XNamespace </w:t>
      </w:r>
      <w:r w:rsidRPr="004815FE">
        <w:rPr>
          <w:rFonts w:asciiTheme="minorHAnsi" w:hAnsiTheme="minorHAnsi"/>
          <w:b/>
          <w:szCs w:val="20"/>
        </w:rPr>
        <w:t>ns</w:t>
      </w:r>
      <w:r w:rsidRPr="004815FE">
        <w:rPr>
          <w:rFonts w:asciiTheme="minorHAnsi" w:hAnsiTheme="minorHAnsi"/>
          <w:szCs w:val="20"/>
        </w:rPr>
        <w:t>= "http://www.tubegotchi.com";</w:t>
      </w:r>
      <w:r w:rsidRPr="004815FE">
        <w:rPr>
          <w:rFonts w:asciiTheme="minorHAnsi" w:hAnsiTheme="minorHAnsi"/>
          <w:szCs w:val="20"/>
        </w:rPr>
        <w:br/>
        <w:t>XElement xBook = new XElement(</w:t>
      </w:r>
      <w:r w:rsidRPr="004815FE">
        <w:rPr>
          <w:rFonts w:asciiTheme="minorHAnsi" w:hAnsiTheme="minorHAnsi"/>
          <w:b/>
          <w:szCs w:val="20"/>
        </w:rPr>
        <w:t xml:space="preserve">ns+ </w:t>
      </w:r>
      <w:r w:rsidRPr="004815FE">
        <w:rPr>
          <w:rFonts w:asciiTheme="minorHAnsi" w:hAnsiTheme="minorHAnsi"/>
          <w:szCs w:val="20"/>
        </w:rPr>
        <w:t>"Book");</w:t>
      </w:r>
    </w:p>
    <w:p w14:paraId="64559C43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Adding Namespace </w:t>
      </w:r>
      <w:r w:rsidRPr="004815FE">
        <w:rPr>
          <w:rFonts w:asciiTheme="minorHAnsi" w:hAnsiTheme="minorHAnsi"/>
          <w:b/>
          <w:szCs w:val="20"/>
        </w:rPr>
        <w:t xml:space="preserve">Prefix </w:t>
      </w:r>
      <w:r w:rsidRPr="004815FE">
        <w:rPr>
          <w:rFonts w:asciiTheme="minorHAnsi" w:hAnsiTheme="minorHAnsi"/>
          <w:szCs w:val="20"/>
        </w:rPr>
        <w:t>- use XAttribute</w:t>
      </w:r>
    </w:p>
    <w:p w14:paraId="64559C44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    Example: adding default &amp; extended namespaces, plus using prefix:</w:t>
      </w:r>
      <w:r w:rsidRPr="004815FE">
        <w:rPr>
          <w:rFonts w:asciiTheme="minorHAnsi" w:hAnsiTheme="minorHAnsi"/>
          <w:szCs w:val="20"/>
        </w:rPr>
        <w:br/>
        <w:t xml:space="preserve">            </w:t>
      </w:r>
      <w:r w:rsidRPr="004815FE">
        <w:rPr>
          <w:rFonts w:asciiTheme="minorHAnsi" w:hAnsiTheme="minorHAnsi"/>
          <w:b/>
          <w:szCs w:val="20"/>
        </w:rPr>
        <w:t xml:space="preserve">XNamespace </w:t>
      </w:r>
      <w:r w:rsidRPr="004815FE">
        <w:rPr>
          <w:rFonts w:asciiTheme="minorHAnsi" w:hAnsiTheme="minorHAnsi"/>
          <w:szCs w:val="20"/>
        </w:rPr>
        <w:t xml:space="preserve">default_ns = "http://www.tgc.com"; // </w:t>
      </w:r>
      <w:r w:rsidRPr="004815FE">
        <w:rPr>
          <w:rFonts w:asciiTheme="minorHAnsi" w:hAnsiTheme="minorHAnsi"/>
          <w:b/>
          <w:szCs w:val="20"/>
        </w:rPr>
        <w:t>setup namespace</w:t>
      </w:r>
      <w:r w:rsidRPr="004815FE">
        <w:rPr>
          <w:rFonts w:asciiTheme="minorHAnsi" w:hAnsiTheme="minorHAnsi"/>
          <w:szCs w:val="20"/>
        </w:rPr>
        <w:br/>
        <w:t xml:space="preserve">            </w:t>
      </w:r>
      <w:r w:rsidRPr="004815FE">
        <w:rPr>
          <w:rFonts w:asciiTheme="minorHAnsi" w:hAnsiTheme="minorHAnsi"/>
          <w:b/>
          <w:szCs w:val="20"/>
        </w:rPr>
        <w:t xml:space="preserve">XNamespace </w:t>
      </w:r>
      <w:r w:rsidRPr="004815FE">
        <w:rPr>
          <w:rFonts w:asciiTheme="minorHAnsi" w:hAnsiTheme="minorHAnsi"/>
          <w:b/>
          <w:i/>
          <w:szCs w:val="20"/>
        </w:rPr>
        <w:t>extended_ns</w:t>
      </w:r>
      <w:r w:rsidRPr="004815FE">
        <w:rPr>
          <w:rFonts w:asciiTheme="minorHAnsi" w:hAnsiTheme="minorHAnsi"/>
          <w:szCs w:val="20"/>
        </w:rPr>
        <w:t xml:space="preserve"> = "http://www.eurekr.com"; // </w:t>
      </w:r>
      <w:r w:rsidRPr="004815FE">
        <w:rPr>
          <w:rFonts w:asciiTheme="minorHAnsi" w:hAnsiTheme="minorHAnsi"/>
          <w:b/>
          <w:szCs w:val="20"/>
        </w:rPr>
        <w:t xml:space="preserve">setup </w:t>
      </w:r>
      <w:r w:rsidRPr="004815FE">
        <w:rPr>
          <w:rFonts w:asciiTheme="minorHAnsi" w:hAnsiTheme="minorHAnsi"/>
          <w:b/>
          <w:color w:val="4CAA00"/>
          <w:szCs w:val="20"/>
        </w:rPr>
        <w:t xml:space="preserve">more </w:t>
      </w:r>
      <w:r w:rsidRPr="004815FE">
        <w:rPr>
          <w:rFonts w:asciiTheme="minorHAnsi" w:hAnsiTheme="minorHAnsi"/>
          <w:b/>
          <w:szCs w:val="20"/>
        </w:rPr>
        <w:t>namespace</w:t>
      </w:r>
      <w:r w:rsidRPr="004815FE">
        <w:rPr>
          <w:rFonts w:asciiTheme="minorHAnsi" w:hAnsiTheme="minorHAnsi"/>
          <w:szCs w:val="20"/>
        </w:rPr>
        <w:br/>
      </w:r>
      <w:r w:rsidRPr="004815FE">
        <w:rPr>
          <w:rFonts w:asciiTheme="minorHAnsi" w:hAnsiTheme="minorHAnsi"/>
          <w:szCs w:val="20"/>
        </w:rPr>
        <w:br/>
        <w:t>            XElement xelem = new XElement(default_ns+ "TubeGotChi",</w:t>
      </w:r>
      <w:r w:rsidRPr="004815FE">
        <w:rPr>
          <w:rFonts w:asciiTheme="minorHAnsi" w:hAnsiTheme="minorHAnsi"/>
          <w:szCs w:val="20"/>
        </w:rPr>
        <w:br/>
        <w:t>                new XAttribute(</w:t>
      </w:r>
      <w:r w:rsidRPr="004815FE">
        <w:rPr>
          <w:rFonts w:asciiTheme="minorHAnsi" w:hAnsiTheme="minorHAnsi"/>
          <w:b/>
          <w:color w:val="FF0000"/>
          <w:szCs w:val="20"/>
        </w:rPr>
        <w:t>XNamespace.Xmlns</w:t>
      </w:r>
      <w:r w:rsidRPr="004815FE">
        <w:rPr>
          <w:rFonts w:asciiTheme="minorHAnsi" w:hAnsiTheme="minorHAnsi"/>
          <w:szCs w:val="20"/>
        </w:rPr>
        <w:t xml:space="preserve"> + "</w:t>
      </w:r>
      <w:r w:rsidRPr="004815FE">
        <w:rPr>
          <w:rFonts w:asciiTheme="minorHAnsi" w:hAnsiTheme="minorHAnsi"/>
          <w:b/>
          <w:szCs w:val="20"/>
        </w:rPr>
        <w:t>myPrefix</w:t>
      </w:r>
      <w:r w:rsidRPr="004815FE">
        <w:rPr>
          <w:rFonts w:asciiTheme="minorHAnsi" w:hAnsiTheme="minorHAnsi"/>
          <w:szCs w:val="20"/>
        </w:rPr>
        <w:t xml:space="preserve">", </w:t>
      </w:r>
      <w:r w:rsidRPr="004815FE">
        <w:rPr>
          <w:rFonts w:asciiTheme="minorHAnsi" w:hAnsiTheme="minorHAnsi"/>
          <w:b/>
          <w:i/>
          <w:szCs w:val="20"/>
        </w:rPr>
        <w:t>extended_ns</w:t>
      </w:r>
      <w:r w:rsidRPr="004815FE">
        <w:rPr>
          <w:rFonts w:asciiTheme="minorHAnsi" w:hAnsiTheme="minorHAnsi"/>
          <w:szCs w:val="20"/>
        </w:rPr>
        <w:t xml:space="preserve">), // </w:t>
      </w:r>
      <w:r w:rsidRPr="004815FE">
        <w:rPr>
          <w:rFonts w:asciiTheme="minorHAnsi" w:hAnsiTheme="minorHAnsi"/>
          <w:b/>
          <w:szCs w:val="20"/>
        </w:rPr>
        <w:t xml:space="preserve">namespace </w:t>
      </w:r>
      <w:r w:rsidRPr="004815FE">
        <w:rPr>
          <w:rFonts w:asciiTheme="minorHAnsi" w:hAnsiTheme="minorHAnsi"/>
          <w:b/>
          <w:color w:val="4CAA00"/>
          <w:szCs w:val="20"/>
        </w:rPr>
        <w:t xml:space="preserve">TO </w:t>
      </w:r>
      <w:r w:rsidRPr="004815FE">
        <w:rPr>
          <w:rFonts w:asciiTheme="minorHAnsi" w:hAnsiTheme="minorHAnsi"/>
          <w:b/>
          <w:szCs w:val="20"/>
        </w:rPr>
        <w:t>prefix</w:t>
      </w:r>
      <w:r w:rsidRPr="004815FE">
        <w:rPr>
          <w:rFonts w:asciiTheme="minorHAnsi" w:hAnsiTheme="minorHAnsi"/>
          <w:szCs w:val="20"/>
        </w:rPr>
        <w:br/>
        <w:t>                new XElement(new XElement(default_ns + "X1", "very")),</w:t>
      </w:r>
      <w:r w:rsidRPr="004815FE">
        <w:rPr>
          <w:rFonts w:asciiTheme="minorHAnsi" w:hAnsiTheme="minorHAnsi"/>
          <w:szCs w:val="20"/>
        </w:rPr>
        <w:br/>
        <w:t>                new XElement(new XElement(</w:t>
      </w:r>
      <w:r w:rsidRPr="004815FE">
        <w:rPr>
          <w:rFonts w:asciiTheme="minorHAnsi" w:hAnsiTheme="minorHAnsi"/>
          <w:b/>
          <w:i/>
          <w:szCs w:val="20"/>
        </w:rPr>
        <w:t>extended_ns</w:t>
      </w:r>
      <w:r w:rsidRPr="004815FE">
        <w:rPr>
          <w:rFonts w:asciiTheme="minorHAnsi" w:hAnsiTheme="minorHAnsi"/>
          <w:szCs w:val="20"/>
        </w:rPr>
        <w:t xml:space="preserve"> + "X2", "funny")) ); // </w:t>
      </w:r>
      <w:r w:rsidRPr="004815FE">
        <w:rPr>
          <w:rFonts w:asciiTheme="minorHAnsi" w:hAnsiTheme="minorHAnsi"/>
          <w:b/>
          <w:szCs w:val="20"/>
        </w:rPr>
        <w:t>Using prefix</w:t>
      </w:r>
      <w:r w:rsidRPr="004815FE">
        <w:rPr>
          <w:rFonts w:asciiTheme="minorHAnsi" w:hAnsiTheme="minorHAnsi"/>
          <w:szCs w:val="20"/>
        </w:rPr>
        <w:br/>
      </w:r>
      <w:r w:rsidRPr="004815FE">
        <w:rPr>
          <w:rFonts w:asciiTheme="minorHAnsi" w:hAnsiTheme="minorHAnsi"/>
          <w:szCs w:val="20"/>
        </w:rPr>
        <w:br/>
        <w:t>        Result:</w:t>
      </w:r>
    </w:p>
    <w:p w14:paraId="64559C45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&lt;TubeGotChi </w:t>
      </w:r>
      <w:r w:rsidRPr="004815FE">
        <w:rPr>
          <w:rFonts w:asciiTheme="minorHAnsi" w:hAnsiTheme="minorHAnsi"/>
          <w:b/>
          <w:szCs w:val="20"/>
        </w:rPr>
        <w:t>xmlns:myPrefix</w:t>
      </w:r>
      <w:r w:rsidRPr="004815FE">
        <w:rPr>
          <w:rFonts w:asciiTheme="minorHAnsi" w:hAnsiTheme="minorHAnsi"/>
          <w:szCs w:val="20"/>
        </w:rPr>
        <w:t>="http://www.eurekr.com" xmlns="http://www.tgc.com"&gt;</w:t>
      </w:r>
      <w:r w:rsidRPr="004815FE">
        <w:rPr>
          <w:rFonts w:asciiTheme="minorHAnsi" w:hAnsiTheme="minorHAnsi"/>
          <w:szCs w:val="20"/>
        </w:rPr>
        <w:br/>
        <w:t>  &lt;X1&gt;very&lt;/X1&gt;</w:t>
      </w:r>
      <w:r w:rsidRPr="004815FE">
        <w:rPr>
          <w:rFonts w:asciiTheme="minorHAnsi" w:hAnsiTheme="minorHAnsi"/>
          <w:szCs w:val="20"/>
        </w:rPr>
        <w:br/>
      </w:r>
      <w:r w:rsidRPr="004815FE">
        <w:rPr>
          <w:rFonts w:asciiTheme="minorHAnsi" w:hAnsiTheme="minorHAnsi"/>
          <w:szCs w:val="20"/>
        </w:rPr>
        <w:lastRenderedPageBreak/>
        <w:t>  &lt;</w:t>
      </w:r>
      <w:r w:rsidRPr="004815FE">
        <w:rPr>
          <w:rFonts w:asciiTheme="minorHAnsi" w:hAnsiTheme="minorHAnsi"/>
          <w:b/>
          <w:szCs w:val="20"/>
        </w:rPr>
        <w:t>myPrefix:</w:t>
      </w:r>
      <w:r w:rsidRPr="004815FE">
        <w:rPr>
          <w:rFonts w:asciiTheme="minorHAnsi" w:hAnsiTheme="minorHAnsi"/>
          <w:szCs w:val="20"/>
        </w:rPr>
        <w:t>X2&gt;funny&lt;/extns:X2&gt;</w:t>
      </w:r>
      <w:r w:rsidRPr="004815FE">
        <w:rPr>
          <w:rFonts w:asciiTheme="minorHAnsi" w:hAnsiTheme="minorHAnsi"/>
          <w:szCs w:val="20"/>
        </w:rPr>
        <w:br/>
        <w:t>&lt;/TubeGotChi&gt;</w:t>
      </w:r>
    </w:p>
    <w:p w14:paraId="64559C46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br/>
      </w:r>
      <w:r w:rsidRPr="004815FE">
        <w:rPr>
          <w:rFonts w:asciiTheme="minorHAnsi" w:hAnsiTheme="minorHAnsi"/>
          <w:b/>
          <w:szCs w:val="20"/>
        </w:rPr>
        <w:t>Node Value</w:t>
      </w:r>
    </w:p>
    <w:p w14:paraId="64559C47" w14:textId="77777777" w:rsidR="00C829D0" w:rsidRPr="004815FE" w:rsidRDefault="00F47CD9" w:rsidP="00A33BA1">
      <w:pPr>
        <w:numPr>
          <w:ilvl w:val="0"/>
          <w:numId w:val="17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xBook.ToString(): children include with XML</w:t>
      </w:r>
    </w:p>
    <w:p w14:paraId="64559C48" w14:textId="77777777" w:rsidR="00C829D0" w:rsidRPr="004815FE" w:rsidRDefault="00F47CD9" w:rsidP="00A33BA1">
      <w:pPr>
        <w:numPr>
          <w:ilvl w:val="0"/>
          <w:numId w:val="17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(string)xBook: children included without XML</w:t>
      </w:r>
    </w:p>
    <w:p w14:paraId="64559C49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I/O</w:t>
      </w:r>
    </w:p>
    <w:p w14:paraId="64559C4A" w14:textId="77777777" w:rsidR="00C829D0" w:rsidRPr="004815FE" w:rsidRDefault="00F47CD9" w:rsidP="00A33BA1">
      <w:pPr>
        <w:numPr>
          <w:ilvl w:val="0"/>
          <w:numId w:val="18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instance </w:t>
      </w:r>
      <w:r w:rsidRPr="004815FE">
        <w:rPr>
          <w:rFonts w:asciiTheme="minorHAnsi" w:hAnsiTheme="minorHAnsi"/>
          <w:szCs w:val="20"/>
        </w:rPr>
        <w:t>method: xBook.</w:t>
      </w:r>
      <w:r w:rsidRPr="004815FE">
        <w:rPr>
          <w:rFonts w:asciiTheme="minorHAnsi" w:hAnsiTheme="minorHAnsi"/>
          <w:b/>
          <w:szCs w:val="20"/>
        </w:rPr>
        <w:t>Save</w:t>
      </w:r>
      <w:r w:rsidRPr="004815FE">
        <w:rPr>
          <w:rFonts w:asciiTheme="minorHAnsi" w:hAnsiTheme="minorHAnsi"/>
          <w:szCs w:val="20"/>
        </w:rPr>
        <w:t>(path);</w:t>
      </w:r>
    </w:p>
    <w:p w14:paraId="64559C4B" w14:textId="77777777" w:rsidR="00C829D0" w:rsidRPr="004815FE" w:rsidRDefault="00F47CD9" w:rsidP="00A33BA1">
      <w:pPr>
        <w:numPr>
          <w:ilvl w:val="0"/>
          <w:numId w:val="18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static </w:t>
      </w:r>
      <w:r w:rsidRPr="004815FE">
        <w:rPr>
          <w:rFonts w:asciiTheme="minorHAnsi" w:hAnsiTheme="minorHAnsi"/>
          <w:szCs w:val="20"/>
        </w:rPr>
        <w:t>method: XElement.</w:t>
      </w:r>
      <w:r w:rsidRPr="004815FE">
        <w:rPr>
          <w:rFonts w:asciiTheme="minorHAnsi" w:hAnsiTheme="minorHAnsi"/>
          <w:b/>
          <w:szCs w:val="20"/>
        </w:rPr>
        <w:t>Load</w:t>
      </w:r>
      <w:r w:rsidRPr="004815FE">
        <w:rPr>
          <w:rFonts w:asciiTheme="minorHAnsi" w:hAnsiTheme="minorHAnsi"/>
          <w:szCs w:val="20"/>
        </w:rPr>
        <w:t>(new Uri("..."));</w:t>
      </w:r>
    </w:p>
    <w:p w14:paraId="64559C4C" w14:textId="77777777" w:rsidR="00C829D0" w:rsidRPr="004815FE" w:rsidRDefault="00F47CD9" w:rsidP="00A33BA1">
      <w:pPr>
        <w:numPr>
          <w:ilvl w:val="0"/>
          <w:numId w:val="18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static </w:t>
      </w:r>
      <w:r w:rsidRPr="004815FE">
        <w:rPr>
          <w:rFonts w:asciiTheme="minorHAnsi" w:hAnsiTheme="minorHAnsi"/>
          <w:szCs w:val="20"/>
        </w:rPr>
        <w:t>method: XElement.</w:t>
      </w:r>
      <w:r w:rsidRPr="004815FE">
        <w:rPr>
          <w:rFonts w:asciiTheme="minorHAnsi" w:hAnsiTheme="minorHAnsi"/>
          <w:b/>
          <w:szCs w:val="20"/>
        </w:rPr>
        <w:t>Parse</w:t>
      </w:r>
      <w:r w:rsidRPr="004815FE">
        <w:rPr>
          <w:rFonts w:asciiTheme="minorHAnsi" w:hAnsiTheme="minorHAnsi"/>
          <w:szCs w:val="20"/>
        </w:rPr>
        <w:t>(string xml);</w:t>
      </w:r>
    </w:p>
    <w:p w14:paraId="64559C4D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Query - all return IEnumerable&lt;T&gt;</w:t>
      </w:r>
    </w:p>
    <w:p w14:paraId="64559C4E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Element</w:t>
      </w:r>
      <w:r w:rsidRPr="004815FE">
        <w:rPr>
          <w:rFonts w:asciiTheme="minorHAnsi" w:hAnsiTheme="minorHAnsi"/>
          <w:b/>
          <w:color w:val="FF0000"/>
          <w:szCs w:val="20"/>
        </w:rPr>
        <w:t>s</w:t>
      </w:r>
      <w:r w:rsidRPr="004815FE">
        <w:rPr>
          <w:rFonts w:asciiTheme="minorHAnsi" w:hAnsiTheme="minorHAnsi"/>
          <w:szCs w:val="20"/>
        </w:rPr>
        <w:t xml:space="preserve">([XName filter]): returns just </w:t>
      </w:r>
      <w:r w:rsidRPr="004815FE">
        <w:rPr>
          <w:rFonts w:asciiTheme="minorHAnsi" w:hAnsiTheme="minorHAnsi"/>
          <w:b/>
          <w:szCs w:val="20"/>
        </w:rPr>
        <w:t>immediate Children</w:t>
      </w:r>
      <w:r w:rsidRPr="004815FE">
        <w:rPr>
          <w:rFonts w:asciiTheme="minorHAnsi" w:hAnsiTheme="minorHAnsi"/>
          <w:szCs w:val="20"/>
        </w:rPr>
        <w:t>, no grand kids. optional params to match a given name</w:t>
      </w:r>
    </w:p>
    <w:p w14:paraId="64559C4F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.Element</w:t>
      </w:r>
      <w:r w:rsidRPr="004815FE">
        <w:rPr>
          <w:rFonts w:asciiTheme="minorHAnsi" w:hAnsiTheme="minorHAnsi"/>
          <w:szCs w:val="20"/>
        </w:rPr>
        <w:t>([XName filter]): returns the 1st matching element. same as .Elements.FirstOrDefault</w:t>
      </w:r>
    </w:p>
    <w:p w14:paraId="64559C50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Ancestors</w:t>
      </w:r>
      <w:r w:rsidRPr="004815FE">
        <w:rPr>
          <w:rFonts w:asciiTheme="minorHAnsi" w:hAnsiTheme="minorHAnsi"/>
          <w:szCs w:val="20"/>
        </w:rPr>
        <w:t>([XName filter]), .</w:t>
      </w:r>
      <w:r w:rsidRPr="004815FE">
        <w:rPr>
          <w:rFonts w:asciiTheme="minorHAnsi" w:hAnsiTheme="minorHAnsi"/>
          <w:b/>
          <w:szCs w:val="20"/>
        </w:rPr>
        <w:t>AncestorsAndSelf</w:t>
      </w:r>
    </w:p>
    <w:p w14:paraId="64559C51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Descendants</w:t>
      </w:r>
      <w:r w:rsidRPr="004815FE">
        <w:rPr>
          <w:rFonts w:asciiTheme="minorHAnsi" w:hAnsiTheme="minorHAnsi"/>
          <w:szCs w:val="20"/>
        </w:rPr>
        <w:t>([XName filter]), .</w:t>
      </w:r>
      <w:r w:rsidRPr="004815FE">
        <w:rPr>
          <w:rFonts w:asciiTheme="minorHAnsi" w:hAnsiTheme="minorHAnsi"/>
          <w:b/>
          <w:szCs w:val="20"/>
        </w:rPr>
        <w:t xml:space="preserve">DescendantsAndSelf </w:t>
      </w:r>
      <w:r w:rsidRPr="004815FE">
        <w:rPr>
          <w:rFonts w:asciiTheme="minorHAnsi" w:hAnsiTheme="minorHAnsi"/>
          <w:szCs w:val="20"/>
        </w:rPr>
        <w:t>- return "Descendants" including Children &amp; Grand Kids and so on.</w:t>
      </w:r>
    </w:p>
    <w:p w14:paraId="64559C52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DescendantNodes</w:t>
      </w:r>
      <w:r w:rsidRPr="004815FE">
        <w:rPr>
          <w:rFonts w:asciiTheme="minorHAnsi" w:hAnsiTheme="minorHAnsi"/>
          <w:szCs w:val="20"/>
        </w:rPr>
        <w:t>([XName filter]), .</w:t>
      </w:r>
      <w:r w:rsidRPr="004815FE">
        <w:rPr>
          <w:rFonts w:asciiTheme="minorHAnsi" w:hAnsiTheme="minorHAnsi"/>
          <w:b/>
          <w:szCs w:val="20"/>
        </w:rPr>
        <w:t xml:space="preserve">DescendantNodesAndSelf </w:t>
      </w:r>
      <w:r w:rsidRPr="004815FE">
        <w:rPr>
          <w:rFonts w:asciiTheme="minorHAnsi" w:hAnsiTheme="minorHAnsi"/>
          <w:szCs w:val="20"/>
        </w:rPr>
        <w:t>- return IEnumerable&lt;XNode&gt;, i.e. ANY X types. e.g. XComment</w:t>
      </w:r>
    </w:p>
    <w:p w14:paraId="64559C53" w14:textId="77777777" w:rsidR="00C829D0" w:rsidRPr="004815FE" w:rsidRDefault="00F47CD9" w:rsidP="00A33BA1">
      <w:pPr>
        <w:numPr>
          <w:ilvl w:val="0"/>
          <w:numId w:val="19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Attributes</w:t>
      </w:r>
      <w:r w:rsidRPr="004815FE">
        <w:rPr>
          <w:rFonts w:asciiTheme="minorHAnsi" w:hAnsiTheme="minorHAnsi"/>
          <w:szCs w:val="20"/>
        </w:rPr>
        <w:t xml:space="preserve">: return IEnumerable&lt;XAttribute&gt;  </w:t>
      </w:r>
      <w:r w:rsidRPr="004815FE">
        <w:rPr>
          <w:rFonts w:asciiTheme="minorHAnsi" w:hAnsiTheme="minorHAnsi"/>
          <w:b/>
          <w:szCs w:val="20"/>
        </w:rPr>
        <w:t>n/v pair</w:t>
      </w:r>
    </w:p>
    <w:p w14:paraId="64559C54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e.g. xBook.Descendants("an Element Name").Where(e =&gt; ...).OrderBy(...)...</w:t>
      </w:r>
      <w:r w:rsidRPr="004815FE">
        <w:rPr>
          <w:rFonts w:asciiTheme="minorHAnsi" w:hAnsiTheme="minorHAnsi"/>
          <w:szCs w:val="20"/>
        </w:rPr>
        <w:br/>
      </w:r>
    </w:p>
    <w:p w14:paraId="64559C55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Class Methods vs Extension Methods (Operator)</w:t>
      </w:r>
    </w:p>
    <w:p w14:paraId="64559C56" w14:textId="77777777" w:rsidR="00C829D0" w:rsidRPr="004815FE" w:rsidRDefault="00F47CD9" w:rsidP="00A33BA1">
      <w:pPr>
        <w:numPr>
          <w:ilvl w:val="0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p.s. XContainer derived from XNode!</w:t>
      </w:r>
    </w:p>
    <w:p w14:paraId="64559C57" w14:textId="77777777" w:rsidR="00C829D0" w:rsidRPr="004815FE" w:rsidRDefault="00F47CD9" w:rsidP="00A33BA1">
      <w:pPr>
        <w:numPr>
          <w:ilvl w:val="0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Class </w:t>
      </w:r>
      <w:r w:rsidRPr="004815FE">
        <w:rPr>
          <w:rFonts w:asciiTheme="minorHAnsi" w:hAnsiTheme="minorHAnsi"/>
          <w:szCs w:val="20"/>
        </w:rPr>
        <w:t xml:space="preserve">Methods - returns Elements or Descendents of </w:t>
      </w:r>
      <w:r w:rsidRPr="004815FE">
        <w:rPr>
          <w:rFonts w:asciiTheme="minorHAnsi" w:hAnsiTheme="minorHAnsi"/>
          <w:b/>
          <w:color w:val="CF0303"/>
          <w:szCs w:val="20"/>
        </w:rPr>
        <w:t>THIS XContainer</w:t>
      </w:r>
    </w:p>
    <w:p w14:paraId="64559C58" w14:textId="77777777" w:rsidR="00C829D0" w:rsidRPr="004815FE" w:rsidRDefault="00F47CD9" w:rsidP="00A33BA1">
      <w:pPr>
        <w:numPr>
          <w:ilvl w:val="1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query against an</w:t>
      </w:r>
      <w:r w:rsidRPr="004815FE">
        <w:rPr>
          <w:rFonts w:asciiTheme="minorHAnsi" w:hAnsiTheme="minorHAnsi"/>
          <w:b/>
          <w:szCs w:val="20"/>
        </w:rPr>
        <w:t xml:space="preserve"> XContainer </w:t>
      </w:r>
      <w:r w:rsidRPr="004815FE">
        <w:rPr>
          <w:rFonts w:asciiTheme="minorHAnsi" w:hAnsiTheme="minorHAnsi"/>
          <w:szCs w:val="20"/>
        </w:rPr>
        <w:t>derived type. e.g. XElement/XDocument/XNode.</w:t>
      </w:r>
    </w:p>
    <w:p w14:paraId="64559C59" w14:textId="77777777" w:rsidR="00C829D0" w:rsidRPr="004815FE" w:rsidRDefault="00F47CD9" w:rsidP="00A33BA1">
      <w:pPr>
        <w:numPr>
          <w:ilvl w:val="1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IEnumerable&lt;XElement&gt; </w:t>
      </w:r>
      <w:r w:rsidRPr="004815FE">
        <w:rPr>
          <w:rFonts w:asciiTheme="minorHAnsi" w:hAnsiTheme="minorHAnsi"/>
          <w:b/>
          <w:szCs w:val="20"/>
        </w:rPr>
        <w:t>XContainer</w:t>
      </w:r>
      <w:r w:rsidRPr="004815FE">
        <w:rPr>
          <w:rFonts w:asciiTheme="minorHAnsi" w:hAnsiTheme="minorHAnsi"/>
          <w:szCs w:val="20"/>
        </w:rPr>
        <w:t>.Elements()</w:t>
      </w:r>
    </w:p>
    <w:p w14:paraId="64559C5A" w14:textId="77777777" w:rsidR="00C829D0" w:rsidRPr="004815FE" w:rsidRDefault="00F47CD9" w:rsidP="00A33BA1">
      <w:pPr>
        <w:numPr>
          <w:ilvl w:val="1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e.g. </w:t>
      </w:r>
      <w:r w:rsidRPr="004815FE">
        <w:rPr>
          <w:rFonts w:asciiTheme="minorHAnsi" w:hAnsiTheme="minorHAnsi"/>
          <w:b/>
          <w:i/>
          <w:szCs w:val="20"/>
        </w:rPr>
        <w:t>xElement</w:t>
      </w:r>
      <w:r w:rsidRPr="004815FE">
        <w:rPr>
          <w:rFonts w:asciiTheme="minorHAnsi" w:hAnsiTheme="minorHAnsi"/>
          <w:b/>
          <w:szCs w:val="20"/>
        </w:rPr>
        <w:t>.Elements</w:t>
      </w:r>
      <w:r w:rsidRPr="004815FE">
        <w:rPr>
          <w:rFonts w:asciiTheme="minorHAnsi" w:hAnsiTheme="minorHAnsi"/>
          <w:szCs w:val="20"/>
        </w:rPr>
        <w:t>("xyz");</w:t>
      </w:r>
    </w:p>
    <w:p w14:paraId="64559C5B" w14:textId="77777777" w:rsidR="00C829D0" w:rsidRPr="004815FE" w:rsidRDefault="00F47CD9" w:rsidP="00A33BA1">
      <w:pPr>
        <w:numPr>
          <w:ilvl w:val="1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p.s. XContainer doesn't derived from IEnumerable!</w:t>
      </w:r>
    </w:p>
    <w:p w14:paraId="64559C5C" w14:textId="77777777" w:rsidR="00C829D0" w:rsidRPr="004815FE" w:rsidRDefault="00F47CD9" w:rsidP="00A33BA1">
      <w:pPr>
        <w:numPr>
          <w:ilvl w:val="0"/>
          <w:numId w:val="20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Extension </w:t>
      </w:r>
      <w:r w:rsidRPr="004815FE">
        <w:rPr>
          <w:rFonts w:asciiTheme="minorHAnsi" w:hAnsiTheme="minorHAnsi"/>
          <w:szCs w:val="20"/>
        </w:rPr>
        <w:t xml:space="preserve">Methods - return Elements or Descendants of a </w:t>
      </w:r>
      <w:r w:rsidRPr="004815FE">
        <w:rPr>
          <w:rFonts w:asciiTheme="minorHAnsi" w:hAnsiTheme="minorHAnsi"/>
          <w:b/>
          <w:color w:val="CF0303"/>
          <w:szCs w:val="20"/>
        </w:rPr>
        <w:t>IEnumerable&lt;T&gt; Sequence</w:t>
      </w:r>
    </w:p>
    <w:p w14:paraId="64559C5D" w14:textId="77777777" w:rsidR="00C829D0" w:rsidRPr="004815FE" w:rsidRDefault="00F47CD9" w:rsidP="00A33BA1">
      <w:pPr>
        <w:numPr>
          <w:ilvl w:val="1"/>
          <w:numId w:val="21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e.g. IEnumerable&lt;XElement&gt; Elements&lt;T&gt;(this </w:t>
      </w:r>
      <w:r w:rsidRPr="004815FE">
        <w:rPr>
          <w:rFonts w:asciiTheme="minorHAnsi" w:hAnsiTheme="minorHAnsi"/>
          <w:b/>
          <w:szCs w:val="20"/>
        </w:rPr>
        <w:t>IEnumerable&lt;T&gt;</w:t>
      </w:r>
      <w:r w:rsidRPr="004815FE">
        <w:rPr>
          <w:rFonts w:asciiTheme="minorHAnsi" w:hAnsiTheme="minorHAnsi"/>
          <w:szCs w:val="20"/>
        </w:rPr>
        <w:t xml:space="preserve"> source) where </w:t>
      </w:r>
      <w:r w:rsidRPr="004815FE">
        <w:rPr>
          <w:rFonts w:asciiTheme="minorHAnsi" w:hAnsiTheme="minorHAnsi"/>
          <w:b/>
          <w:szCs w:val="20"/>
        </w:rPr>
        <w:t>T : XContainer</w:t>
      </w:r>
    </w:p>
    <w:p w14:paraId="64559C5E" w14:textId="77777777" w:rsidR="00C829D0" w:rsidRPr="004815FE" w:rsidRDefault="00F47CD9" w:rsidP="00A33BA1">
      <w:pPr>
        <w:numPr>
          <w:ilvl w:val="1"/>
          <w:numId w:val="21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e.g. xDocument.</w:t>
      </w:r>
      <w:r w:rsidRPr="004815FE">
        <w:rPr>
          <w:rFonts w:asciiTheme="minorHAnsi" w:hAnsiTheme="minorHAnsi"/>
          <w:b/>
          <w:i/>
          <w:szCs w:val="20"/>
        </w:rPr>
        <w:t>Descendants</w:t>
      </w:r>
      <w:r w:rsidRPr="004815FE">
        <w:rPr>
          <w:rFonts w:asciiTheme="minorHAnsi" w:hAnsiTheme="minorHAnsi"/>
          <w:b/>
          <w:szCs w:val="20"/>
        </w:rPr>
        <w:t>().Elements</w:t>
      </w:r>
      <w:r w:rsidRPr="004815FE">
        <w:rPr>
          <w:rFonts w:asciiTheme="minorHAnsi" w:hAnsiTheme="minorHAnsi"/>
          <w:szCs w:val="20"/>
        </w:rPr>
        <w:t>("xyz");</w:t>
      </w:r>
    </w:p>
    <w:p w14:paraId="64559C5F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i/>
          <w:szCs w:val="20"/>
        </w:rPr>
        <w:t xml:space="preserve">XElement </w:t>
      </w:r>
      <w:r w:rsidRPr="004815FE">
        <w:rPr>
          <w:rFonts w:asciiTheme="minorHAnsi" w:hAnsiTheme="minorHAnsi"/>
          <w:b/>
          <w:szCs w:val="20"/>
        </w:rPr>
        <w:t>Add/Delete/Update</w:t>
      </w:r>
      <w:r w:rsidRPr="004815FE">
        <w:rPr>
          <w:rFonts w:asciiTheme="minorHAnsi" w:hAnsiTheme="minorHAnsi"/>
          <w:szCs w:val="20"/>
        </w:rPr>
        <w:br/>
      </w:r>
    </w:p>
    <w:p w14:paraId="64559C60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Add</w:t>
      </w:r>
      <w:r w:rsidRPr="004815FE">
        <w:rPr>
          <w:rFonts w:asciiTheme="minorHAnsi" w:hAnsiTheme="minorHAnsi"/>
          <w:szCs w:val="20"/>
        </w:rPr>
        <w:t>:</w:t>
      </w:r>
    </w:p>
    <w:p w14:paraId="64559C61" w14:textId="77777777" w:rsidR="00C829D0" w:rsidRPr="004815FE" w:rsidRDefault="00F47CD9" w:rsidP="00A33BA1">
      <w:pPr>
        <w:numPr>
          <w:ilvl w:val="0"/>
          <w:numId w:val="22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ctor</w:t>
      </w:r>
    </w:p>
    <w:p w14:paraId="64559C62" w14:textId="77777777" w:rsidR="00C829D0" w:rsidRPr="004815FE" w:rsidRDefault="00F47CD9" w:rsidP="00A33BA1">
      <w:pPr>
        <w:numPr>
          <w:ilvl w:val="0"/>
          <w:numId w:val="22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</w:t>
      </w:r>
      <w:r w:rsidRPr="004815FE">
        <w:rPr>
          <w:rFonts w:asciiTheme="minorHAnsi" w:hAnsiTheme="minorHAnsi"/>
          <w:b/>
          <w:szCs w:val="20"/>
        </w:rPr>
        <w:t>AddFirst</w:t>
      </w:r>
      <w:r w:rsidRPr="004815FE">
        <w:rPr>
          <w:rFonts w:asciiTheme="minorHAnsi" w:hAnsiTheme="minorHAnsi"/>
          <w:szCs w:val="20"/>
        </w:rPr>
        <w:t>/</w:t>
      </w:r>
      <w:r w:rsidRPr="004815FE">
        <w:rPr>
          <w:rFonts w:asciiTheme="minorHAnsi" w:hAnsiTheme="minorHAnsi"/>
          <w:b/>
          <w:szCs w:val="20"/>
        </w:rPr>
        <w:t xml:space="preserve">Add </w:t>
      </w:r>
      <w:r w:rsidRPr="004815FE">
        <w:rPr>
          <w:rFonts w:asciiTheme="minorHAnsi" w:hAnsiTheme="minorHAnsi"/>
          <w:szCs w:val="20"/>
        </w:rPr>
        <w:t xml:space="preserve">- current element's </w:t>
      </w:r>
      <w:r w:rsidRPr="004815FE">
        <w:rPr>
          <w:rFonts w:asciiTheme="minorHAnsi" w:hAnsiTheme="minorHAnsi"/>
          <w:b/>
          <w:szCs w:val="20"/>
        </w:rPr>
        <w:t>Children</w:t>
      </w:r>
    </w:p>
    <w:p w14:paraId="64559C63" w14:textId="77777777" w:rsidR="00C829D0" w:rsidRPr="004815FE" w:rsidRDefault="00F47CD9" w:rsidP="00A33BA1">
      <w:pPr>
        <w:numPr>
          <w:ilvl w:val="0"/>
          <w:numId w:val="22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</w:t>
      </w:r>
      <w:r w:rsidRPr="004815FE">
        <w:rPr>
          <w:rFonts w:asciiTheme="minorHAnsi" w:hAnsiTheme="minorHAnsi"/>
          <w:b/>
          <w:szCs w:val="20"/>
        </w:rPr>
        <w:t>AddBeforeSelf</w:t>
      </w:r>
      <w:r w:rsidRPr="004815FE">
        <w:rPr>
          <w:rFonts w:asciiTheme="minorHAnsi" w:hAnsiTheme="minorHAnsi"/>
          <w:szCs w:val="20"/>
        </w:rPr>
        <w:t>/</w:t>
      </w:r>
      <w:r w:rsidRPr="004815FE">
        <w:rPr>
          <w:rFonts w:asciiTheme="minorHAnsi" w:hAnsiTheme="minorHAnsi"/>
          <w:b/>
          <w:szCs w:val="20"/>
        </w:rPr>
        <w:t xml:space="preserve">AddAfterSelf </w:t>
      </w:r>
      <w:r w:rsidRPr="004815FE">
        <w:rPr>
          <w:rFonts w:asciiTheme="minorHAnsi" w:hAnsiTheme="minorHAnsi"/>
          <w:szCs w:val="20"/>
        </w:rPr>
        <w:t xml:space="preserve">- current element </w:t>
      </w:r>
      <w:r w:rsidRPr="004815FE">
        <w:rPr>
          <w:rFonts w:asciiTheme="minorHAnsi" w:hAnsiTheme="minorHAnsi"/>
          <w:b/>
          <w:szCs w:val="20"/>
        </w:rPr>
        <w:t>Sibling</w:t>
      </w:r>
    </w:p>
    <w:p w14:paraId="64559C64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Delete</w:t>
      </w:r>
    </w:p>
    <w:p w14:paraId="64559C65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</w:t>
      </w:r>
      <w:r w:rsidRPr="004815FE">
        <w:rPr>
          <w:rFonts w:asciiTheme="minorHAnsi" w:hAnsiTheme="minorHAnsi"/>
          <w:b/>
          <w:szCs w:val="20"/>
        </w:rPr>
        <w:t xml:space="preserve">Remove </w:t>
      </w:r>
      <w:r w:rsidRPr="004815FE">
        <w:rPr>
          <w:rFonts w:asciiTheme="minorHAnsi" w:hAnsiTheme="minorHAnsi"/>
          <w:szCs w:val="20"/>
        </w:rPr>
        <w:t xml:space="preserve">- remove the </w:t>
      </w:r>
      <w:r w:rsidRPr="004815FE">
        <w:rPr>
          <w:rFonts w:asciiTheme="minorHAnsi" w:hAnsiTheme="minorHAnsi"/>
          <w:b/>
          <w:szCs w:val="20"/>
        </w:rPr>
        <w:t xml:space="preserve">current </w:t>
      </w:r>
      <w:r w:rsidRPr="004815FE">
        <w:rPr>
          <w:rFonts w:asciiTheme="minorHAnsi" w:hAnsiTheme="minorHAnsi"/>
          <w:szCs w:val="20"/>
        </w:rPr>
        <w:t>node from parent.</w:t>
      </w:r>
      <w:r w:rsidRPr="004815FE">
        <w:rPr>
          <w:rFonts w:asciiTheme="minorHAnsi" w:hAnsiTheme="minorHAnsi"/>
          <w:szCs w:val="20"/>
        </w:rPr>
        <w:br/>
      </w:r>
    </w:p>
    <w:p w14:paraId="64559C66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Update</w:t>
      </w:r>
    </w:p>
    <w:p w14:paraId="64559C67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color w:val="CF0303"/>
          <w:szCs w:val="20"/>
        </w:rPr>
        <w:t>xBook.</w:t>
      </w:r>
      <w:r w:rsidRPr="004815FE">
        <w:rPr>
          <w:rFonts w:asciiTheme="minorHAnsi" w:hAnsiTheme="minorHAnsi"/>
          <w:b/>
          <w:color w:val="CF0303"/>
          <w:szCs w:val="20"/>
        </w:rPr>
        <w:t>Value</w:t>
      </w:r>
      <w:r w:rsidRPr="004815FE">
        <w:rPr>
          <w:rFonts w:asciiTheme="minorHAnsi" w:hAnsiTheme="minorHAnsi"/>
          <w:b/>
          <w:szCs w:val="20"/>
        </w:rPr>
        <w:t xml:space="preserve"> </w:t>
      </w:r>
      <w:r w:rsidRPr="004815FE">
        <w:rPr>
          <w:rFonts w:asciiTheme="minorHAnsi" w:hAnsiTheme="minorHAnsi"/>
          <w:szCs w:val="20"/>
        </w:rPr>
        <w:t xml:space="preserve">- </w:t>
      </w:r>
      <w:r w:rsidRPr="004815FE">
        <w:rPr>
          <w:rFonts w:asciiTheme="minorHAnsi" w:hAnsiTheme="minorHAnsi"/>
          <w:b/>
          <w:szCs w:val="20"/>
        </w:rPr>
        <w:t>get</w:t>
      </w:r>
      <w:r w:rsidRPr="004815FE">
        <w:rPr>
          <w:rFonts w:asciiTheme="minorHAnsi" w:hAnsiTheme="minorHAnsi"/>
          <w:szCs w:val="20"/>
        </w:rPr>
        <w:t>/</w:t>
      </w:r>
      <w:r w:rsidRPr="004815FE">
        <w:rPr>
          <w:rFonts w:asciiTheme="minorHAnsi" w:hAnsiTheme="minorHAnsi"/>
          <w:b/>
          <w:szCs w:val="20"/>
        </w:rPr>
        <w:t xml:space="preserve">set </w:t>
      </w:r>
      <w:r w:rsidRPr="004815FE">
        <w:rPr>
          <w:rFonts w:asciiTheme="minorHAnsi" w:hAnsiTheme="minorHAnsi"/>
          <w:szCs w:val="20"/>
        </w:rPr>
        <w:t>the text content.</w:t>
      </w:r>
      <w:r w:rsidRPr="004815FE">
        <w:rPr>
          <w:rFonts w:asciiTheme="minorHAnsi" w:hAnsiTheme="minorHAnsi"/>
          <w:szCs w:val="20"/>
        </w:rPr>
        <w:br/>
      </w:r>
    </w:p>
    <w:p w14:paraId="64559C68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Unification </w:t>
      </w:r>
      <w:r w:rsidRPr="004815FE">
        <w:rPr>
          <w:rFonts w:asciiTheme="minorHAnsi" w:hAnsiTheme="minorHAnsi"/>
          <w:szCs w:val="20"/>
        </w:rPr>
        <w:t xml:space="preserve">of </w:t>
      </w:r>
      <w:r w:rsidRPr="004815FE">
        <w:rPr>
          <w:rFonts w:asciiTheme="minorHAnsi" w:hAnsiTheme="minorHAnsi"/>
          <w:b/>
          <w:i/>
          <w:szCs w:val="20"/>
        </w:rPr>
        <w:t xml:space="preserve">Child </w:t>
      </w:r>
      <w:r w:rsidRPr="004815FE">
        <w:rPr>
          <w:rFonts w:asciiTheme="minorHAnsi" w:hAnsiTheme="minorHAnsi"/>
          <w:b/>
          <w:szCs w:val="20"/>
        </w:rPr>
        <w:t>Add/Update/Delete</w:t>
      </w:r>
    </w:p>
    <w:p w14:paraId="64559C69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</w:t>
      </w:r>
      <w:r w:rsidRPr="004815FE">
        <w:rPr>
          <w:rFonts w:asciiTheme="minorHAnsi" w:hAnsiTheme="minorHAnsi"/>
          <w:b/>
          <w:color w:val="CF0303"/>
          <w:szCs w:val="20"/>
        </w:rPr>
        <w:t>SetElementValue</w:t>
      </w:r>
      <w:r w:rsidRPr="004815FE">
        <w:rPr>
          <w:rFonts w:asciiTheme="minorHAnsi" w:hAnsiTheme="minorHAnsi"/>
          <w:szCs w:val="20"/>
        </w:rPr>
        <w:t>("a XName type name", "a Object type value")</w:t>
      </w:r>
      <w:r w:rsidRPr="004815FE">
        <w:rPr>
          <w:rFonts w:asciiTheme="minorHAnsi" w:hAnsiTheme="minorHAnsi"/>
          <w:szCs w:val="20"/>
        </w:rPr>
        <w:br/>
      </w:r>
    </w:p>
    <w:p w14:paraId="64559C6A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i/>
          <w:szCs w:val="20"/>
        </w:rPr>
        <w:t xml:space="preserve">XAttribute </w:t>
      </w:r>
      <w:r w:rsidRPr="004815FE">
        <w:rPr>
          <w:rFonts w:asciiTheme="minorHAnsi" w:hAnsiTheme="minorHAnsi"/>
          <w:b/>
          <w:szCs w:val="20"/>
        </w:rPr>
        <w:t>Add/Delete/Update</w:t>
      </w:r>
    </w:p>
    <w:p w14:paraId="64559C6B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Add</w:t>
      </w:r>
    </w:p>
    <w:p w14:paraId="64559C6C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xBook</w:t>
      </w:r>
      <w:r w:rsidRPr="004815FE">
        <w:rPr>
          <w:rFonts w:asciiTheme="minorHAnsi" w:hAnsiTheme="minorHAnsi"/>
          <w:szCs w:val="20"/>
        </w:rPr>
        <w:t>.</w:t>
      </w:r>
      <w:r w:rsidRPr="004815FE">
        <w:rPr>
          <w:rFonts w:asciiTheme="minorHAnsi" w:hAnsiTheme="minorHAnsi"/>
          <w:b/>
          <w:szCs w:val="20"/>
        </w:rPr>
        <w:t>Add</w:t>
      </w:r>
      <w:r w:rsidRPr="004815FE">
        <w:rPr>
          <w:rFonts w:asciiTheme="minorHAnsi" w:hAnsiTheme="minorHAnsi"/>
          <w:szCs w:val="20"/>
        </w:rPr>
        <w:t xml:space="preserve">(new </w:t>
      </w:r>
      <w:r w:rsidRPr="004815FE">
        <w:rPr>
          <w:rFonts w:asciiTheme="minorHAnsi" w:hAnsiTheme="minorHAnsi"/>
          <w:b/>
          <w:szCs w:val="20"/>
        </w:rPr>
        <w:t>XAttribute</w:t>
      </w:r>
      <w:r w:rsidRPr="004815FE">
        <w:rPr>
          <w:rFonts w:asciiTheme="minorHAnsi" w:hAnsiTheme="minorHAnsi"/>
          <w:szCs w:val="20"/>
        </w:rPr>
        <w:t>("name","value"));</w:t>
      </w:r>
    </w:p>
    <w:p w14:paraId="64559C6D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Update</w:t>
      </w:r>
    </w:p>
    <w:p w14:paraId="64559C6E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color w:val="CF0303"/>
          <w:szCs w:val="20"/>
        </w:rPr>
        <w:t>xAttribute.</w:t>
      </w:r>
      <w:r w:rsidRPr="004815FE">
        <w:rPr>
          <w:rFonts w:asciiTheme="minorHAnsi" w:hAnsiTheme="minorHAnsi"/>
          <w:b/>
          <w:color w:val="CF0303"/>
          <w:szCs w:val="20"/>
        </w:rPr>
        <w:t>Value</w:t>
      </w:r>
    </w:p>
    <w:p w14:paraId="64559C6F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Delete</w:t>
      </w:r>
    </w:p>
    <w:p w14:paraId="64559C70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xAttribute.</w:t>
      </w:r>
      <w:r w:rsidRPr="004815FE">
        <w:rPr>
          <w:rFonts w:asciiTheme="minorHAnsi" w:hAnsiTheme="minorHAnsi"/>
          <w:b/>
          <w:szCs w:val="20"/>
        </w:rPr>
        <w:t xml:space="preserve">Remove </w:t>
      </w:r>
      <w:r w:rsidRPr="004815FE">
        <w:rPr>
          <w:rFonts w:asciiTheme="minorHAnsi" w:hAnsiTheme="minorHAnsi"/>
          <w:szCs w:val="20"/>
        </w:rPr>
        <w:t xml:space="preserve">- remove the </w:t>
      </w:r>
      <w:r w:rsidRPr="004815FE">
        <w:rPr>
          <w:rFonts w:asciiTheme="minorHAnsi" w:hAnsiTheme="minorHAnsi"/>
          <w:b/>
          <w:szCs w:val="20"/>
        </w:rPr>
        <w:t xml:space="preserve">current </w:t>
      </w:r>
      <w:r w:rsidRPr="004815FE">
        <w:rPr>
          <w:rFonts w:asciiTheme="minorHAnsi" w:hAnsiTheme="minorHAnsi"/>
          <w:szCs w:val="20"/>
        </w:rPr>
        <w:t>attribute from parent</w:t>
      </w:r>
    </w:p>
    <w:p w14:paraId="64559C71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 xml:space="preserve">Unification </w:t>
      </w:r>
      <w:r w:rsidRPr="004815FE">
        <w:rPr>
          <w:rFonts w:asciiTheme="minorHAnsi" w:hAnsiTheme="minorHAnsi"/>
          <w:szCs w:val="20"/>
        </w:rPr>
        <w:t xml:space="preserve">of </w:t>
      </w:r>
      <w:r w:rsidRPr="004815FE">
        <w:rPr>
          <w:rFonts w:asciiTheme="minorHAnsi" w:hAnsiTheme="minorHAnsi"/>
          <w:b/>
          <w:szCs w:val="20"/>
        </w:rPr>
        <w:t>Add/Update/Delete</w:t>
      </w:r>
    </w:p>
    <w:p w14:paraId="64559C72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xBook.</w:t>
      </w:r>
      <w:r w:rsidRPr="004815FE">
        <w:rPr>
          <w:rFonts w:asciiTheme="minorHAnsi" w:hAnsiTheme="minorHAnsi"/>
          <w:b/>
          <w:color w:val="CF0303"/>
          <w:szCs w:val="20"/>
        </w:rPr>
        <w:t>SetAttributeValue</w:t>
      </w:r>
      <w:r w:rsidRPr="004815FE">
        <w:rPr>
          <w:rFonts w:asciiTheme="minorHAnsi" w:hAnsiTheme="minorHAnsi"/>
          <w:szCs w:val="20"/>
        </w:rPr>
        <w:t>("a XName type name", "a Object type value");</w:t>
      </w:r>
      <w:r w:rsidRPr="004815FE">
        <w:rPr>
          <w:rFonts w:asciiTheme="minorHAnsi" w:hAnsiTheme="minorHAnsi"/>
          <w:szCs w:val="20"/>
        </w:rPr>
        <w:br/>
      </w:r>
    </w:p>
    <w:p w14:paraId="64559C73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color w:val="CF0303"/>
          <w:szCs w:val="20"/>
        </w:rPr>
        <w:t>SetElement/AttributeValue</w:t>
      </w:r>
      <w:r w:rsidRPr="004815FE">
        <w:rPr>
          <w:rFonts w:asciiTheme="minorHAnsi" w:hAnsiTheme="minorHAnsi"/>
          <w:b/>
          <w:szCs w:val="20"/>
        </w:rPr>
        <w:t xml:space="preserve"> Usage</w:t>
      </w:r>
    </w:p>
    <w:p w14:paraId="64559C74" w14:textId="77777777" w:rsidR="00C829D0" w:rsidRPr="004815FE" w:rsidRDefault="00F47CD9" w:rsidP="00A33BA1">
      <w:pPr>
        <w:numPr>
          <w:ilvl w:val="0"/>
          <w:numId w:val="23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If </w:t>
      </w:r>
      <w:r w:rsidRPr="004815FE">
        <w:rPr>
          <w:rFonts w:asciiTheme="minorHAnsi" w:hAnsiTheme="minorHAnsi"/>
          <w:b/>
          <w:szCs w:val="20"/>
        </w:rPr>
        <w:t xml:space="preserve">found </w:t>
      </w:r>
      <w:r w:rsidRPr="004815FE">
        <w:rPr>
          <w:rFonts w:asciiTheme="minorHAnsi" w:hAnsiTheme="minorHAnsi"/>
          <w:szCs w:val="20"/>
        </w:rPr>
        <w:t xml:space="preserve">the XName param, it will </w:t>
      </w:r>
      <w:r w:rsidRPr="004815FE">
        <w:rPr>
          <w:rFonts w:asciiTheme="minorHAnsi" w:hAnsiTheme="minorHAnsi"/>
          <w:b/>
          <w:szCs w:val="20"/>
        </w:rPr>
        <w:t>Update</w:t>
      </w:r>
    </w:p>
    <w:p w14:paraId="64559C75" w14:textId="77777777" w:rsidR="00C829D0" w:rsidRPr="004815FE" w:rsidRDefault="00F47CD9" w:rsidP="00A33BA1">
      <w:pPr>
        <w:numPr>
          <w:ilvl w:val="0"/>
          <w:numId w:val="23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If </w:t>
      </w:r>
      <w:r w:rsidRPr="004815FE">
        <w:rPr>
          <w:rFonts w:asciiTheme="minorHAnsi" w:hAnsiTheme="minorHAnsi"/>
          <w:b/>
          <w:szCs w:val="20"/>
        </w:rPr>
        <w:t xml:space="preserve">NOT </w:t>
      </w:r>
      <w:r w:rsidRPr="004815FE">
        <w:rPr>
          <w:rFonts w:asciiTheme="minorHAnsi" w:hAnsiTheme="minorHAnsi"/>
          <w:szCs w:val="20"/>
        </w:rPr>
        <w:t xml:space="preserve">found, it will </w:t>
      </w:r>
      <w:r w:rsidRPr="004815FE">
        <w:rPr>
          <w:rFonts w:asciiTheme="minorHAnsi" w:hAnsiTheme="minorHAnsi"/>
          <w:b/>
          <w:szCs w:val="20"/>
        </w:rPr>
        <w:t>Add</w:t>
      </w:r>
    </w:p>
    <w:p w14:paraId="64559C76" w14:textId="77777777" w:rsidR="00C829D0" w:rsidRPr="004815FE" w:rsidRDefault="00F47CD9" w:rsidP="00A33BA1">
      <w:pPr>
        <w:numPr>
          <w:ilvl w:val="0"/>
          <w:numId w:val="23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If </w:t>
      </w:r>
      <w:r w:rsidRPr="004815FE">
        <w:rPr>
          <w:rFonts w:asciiTheme="minorHAnsi" w:hAnsiTheme="minorHAnsi"/>
          <w:b/>
          <w:szCs w:val="20"/>
        </w:rPr>
        <w:t xml:space="preserve">found </w:t>
      </w:r>
      <w:r w:rsidRPr="004815FE">
        <w:rPr>
          <w:rFonts w:asciiTheme="minorHAnsi" w:hAnsiTheme="minorHAnsi"/>
          <w:szCs w:val="20"/>
        </w:rPr>
        <w:t xml:space="preserve">but </w:t>
      </w:r>
      <w:r w:rsidRPr="004815FE">
        <w:rPr>
          <w:rFonts w:asciiTheme="minorHAnsi" w:hAnsiTheme="minorHAnsi"/>
          <w:b/>
          <w:szCs w:val="20"/>
        </w:rPr>
        <w:t xml:space="preserve">value </w:t>
      </w:r>
      <w:r w:rsidRPr="004815FE">
        <w:rPr>
          <w:rFonts w:asciiTheme="minorHAnsi" w:hAnsiTheme="minorHAnsi"/>
          <w:szCs w:val="20"/>
        </w:rPr>
        <w:t xml:space="preserve">is set to </w:t>
      </w:r>
      <w:r w:rsidRPr="004815FE">
        <w:rPr>
          <w:rFonts w:asciiTheme="minorHAnsi" w:hAnsiTheme="minorHAnsi"/>
          <w:b/>
          <w:szCs w:val="20"/>
        </w:rPr>
        <w:t>null</w:t>
      </w:r>
      <w:r w:rsidRPr="004815FE">
        <w:rPr>
          <w:rFonts w:asciiTheme="minorHAnsi" w:hAnsiTheme="minorHAnsi"/>
          <w:szCs w:val="20"/>
        </w:rPr>
        <w:t xml:space="preserve">, it will </w:t>
      </w:r>
      <w:r w:rsidRPr="004815FE">
        <w:rPr>
          <w:rFonts w:asciiTheme="minorHAnsi" w:hAnsiTheme="minorHAnsi"/>
          <w:b/>
          <w:szCs w:val="20"/>
        </w:rPr>
        <w:t>Remove</w:t>
      </w:r>
    </w:p>
    <w:p w14:paraId="64559C77" w14:textId="77777777" w:rsidR="00C829D0" w:rsidRPr="004815FE" w:rsidRDefault="00F47CD9" w:rsidP="00A33BA1">
      <w:pPr>
        <w:numPr>
          <w:ilvl w:val="0"/>
          <w:numId w:val="23"/>
        </w:num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p.s. It will only affect the </w:t>
      </w:r>
      <w:r w:rsidRPr="004815FE">
        <w:rPr>
          <w:rFonts w:asciiTheme="minorHAnsi" w:hAnsiTheme="minorHAnsi"/>
          <w:b/>
          <w:szCs w:val="20"/>
        </w:rPr>
        <w:t>1st child XElement</w:t>
      </w:r>
      <w:r w:rsidRPr="004815FE">
        <w:rPr>
          <w:rFonts w:asciiTheme="minorHAnsi" w:hAnsiTheme="minorHAnsi"/>
          <w:szCs w:val="20"/>
        </w:rPr>
        <w:t xml:space="preserve"> if more than 1 is found.</w:t>
      </w:r>
    </w:p>
    <w:p w14:paraId="64559C78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 xml:space="preserve">OR without Cast by explicitly cast the iteration variable to </w:t>
      </w:r>
      <w:r w:rsidRPr="004815FE">
        <w:rPr>
          <w:rFonts w:asciiTheme="minorHAnsi" w:hAnsiTheme="minorHAnsi"/>
          <w:b/>
          <w:color w:val="FF0000"/>
          <w:szCs w:val="20"/>
        </w:rPr>
        <w:t>Book</w:t>
      </w:r>
      <w:r w:rsidRPr="004815FE">
        <w:rPr>
          <w:rFonts w:asciiTheme="minorHAnsi" w:hAnsiTheme="minorHAnsi"/>
          <w:szCs w:val="20"/>
        </w:rPr>
        <w:t>.</w:t>
      </w:r>
    </w:p>
    <w:p w14:paraId="64559C79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lastRenderedPageBreak/>
        <w:t>var query =</w:t>
      </w:r>
      <w:r w:rsidRPr="004815FE">
        <w:rPr>
          <w:rFonts w:asciiTheme="minorHAnsi" w:hAnsiTheme="minorHAnsi"/>
          <w:szCs w:val="20"/>
        </w:rPr>
        <w:br/>
        <w:t xml:space="preserve">  from </w:t>
      </w:r>
      <w:r w:rsidRPr="004815FE">
        <w:rPr>
          <w:rFonts w:asciiTheme="minorHAnsi" w:hAnsiTheme="minorHAnsi"/>
          <w:b/>
          <w:color w:val="FF0000"/>
          <w:szCs w:val="20"/>
        </w:rPr>
        <w:t>Book</w:t>
      </w:r>
      <w:r w:rsidRPr="004815FE">
        <w:rPr>
          <w:rFonts w:asciiTheme="minorHAnsi" w:hAnsiTheme="minorHAnsi"/>
          <w:szCs w:val="20"/>
        </w:rPr>
        <w:t xml:space="preserve"> book in books</w:t>
      </w:r>
      <w:r w:rsidRPr="004815FE">
        <w:rPr>
          <w:rFonts w:asciiTheme="minorHAnsi" w:hAnsiTheme="minorHAnsi"/>
          <w:szCs w:val="20"/>
        </w:rPr>
        <w:br/>
        <w:t>  where book.PageCount &gt; 150</w:t>
      </w:r>
      <w:r w:rsidRPr="004815FE">
        <w:rPr>
          <w:rFonts w:asciiTheme="minorHAnsi" w:hAnsiTheme="minorHAnsi"/>
          <w:szCs w:val="20"/>
        </w:rPr>
        <w:br/>
        <w:t>  select new { book.Title, book.Publisher.Name };</w:t>
      </w:r>
    </w:p>
    <w:p w14:paraId="64559C7A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 </w:t>
      </w:r>
    </w:p>
    <w:p w14:paraId="64559C7B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b/>
          <w:szCs w:val="20"/>
        </w:rPr>
        <w:t>Custom Sort</w:t>
      </w:r>
    </w:p>
    <w:p w14:paraId="64559C7C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 </w:t>
      </w:r>
    </w:p>
    <w:p w14:paraId="64559C7D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void CustomSort&lt;TKey&gt;(Func&lt;Book, TKey&gt; selector, Boolean ascending)</w:t>
      </w:r>
      <w:r w:rsidRPr="004815FE">
        <w:rPr>
          <w:rFonts w:asciiTheme="minorHAnsi" w:hAnsiTheme="minorHAnsi"/>
          <w:szCs w:val="20"/>
        </w:rPr>
        <w:br/>
        <w:t>{</w:t>
      </w:r>
      <w:r w:rsidRPr="004815FE">
        <w:rPr>
          <w:rFonts w:asciiTheme="minorHAnsi" w:hAnsiTheme="minorHAnsi"/>
          <w:szCs w:val="20"/>
        </w:rPr>
        <w:br/>
        <w:t>  IEnumerable&lt;Book&gt; books = SampleData.Books;</w:t>
      </w:r>
      <w:r w:rsidRPr="004815FE">
        <w:rPr>
          <w:rFonts w:asciiTheme="minorHAnsi" w:hAnsiTheme="minorHAnsi"/>
          <w:szCs w:val="20"/>
        </w:rPr>
        <w:br/>
        <w:t>  books = ascending ? books.OrderBy(selector)</w:t>
      </w:r>
      <w:r w:rsidRPr="004815FE">
        <w:rPr>
          <w:rFonts w:asciiTheme="minorHAnsi" w:hAnsiTheme="minorHAnsi"/>
          <w:szCs w:val="20"/>
        </w:rPr>
        <w:br/>
        <w:t>                    : books.OrderByDescending(selector);</w:t>
      </w:r>
      <w:r w:rsidRPr="004815FE">
        <w:rPr>
          <w:rFonts w:asciiTheme="minorHAnsi" w:hAnsiTheme="minorHAnsi"/>
          <w:szCs w:val="20"/>
        </w:rPr>
        <w:br/>
        <w:t>  ObjectDumper.Write(books);</w:t>
      </w:r>
    </w:p>
    <w:p w14:paraId="64559C7E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}</w:t>
      </w:r>
    </w:p>
    <w:p w14:paraId="64559C7F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 </w:t>
      </w:r>
    </w:p>
    <w:p w14:paraId="64559C80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For your reference, here is the signature of the OrderBy operator:</w:t>
      </w:r>
      <w:r w:rsidRPr="004815FE">
        <w:rPr>
          <w:rFonts w:asciiTheme="minorHAnsi" w:hAnsiTheme="minorHAnsi"/>
          <w:szCs w:val="20"/>
        </w:rPr>
        <w:br/>
        <w:t>OrderedSequence&lt;TElement&gt; OrderBy&lt;TElement, TKey&gt;(</w:t>
      </w:r>
      <w:r w:rsidRPr="004815FE">
        <w:rPr>
          <w:rFonts w:asciiTheme="minorHAnsi" w:hAnsiTheme="minorHAnsi"/>
          <w:szCs w:val="20"/>
        </w:rPr>
        <w:br/>
        <w:t>  this IEnumerable&lt;TElement&gt; source, Func&lt;TElement, TKey&gt; keySelector)</w:t>
      </w:r>
    </w:p>
    <w:p w14:paraId="64559C81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 </w:t>
      </w:r>
    </w:p>
    <w:p w14:paraId="64559C82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The additional ascending parameter allows us to choose between the OrderBy</w:t>
      </w:r>
      <w:r w:rsidRPr="004815FE">
        <w:rPr>
          <w:rFonts w:asciiTheme="minorHAnsi" w:hAnsiTheme="minorHAnsi"/>
          <w:szCs w:val="20"/>
        </w:rPr>
        <w:br/>
        <w:t>and OrderByDescending operators. It then becomes possible to use the following</w:t>
      </w:r>
      <w:r w:rsidRPr="004815FE">
        <w:rPr>
          <w:rFonts w:asciiTheme="minorHAnsi" w:hAnsiTheme="minorHAnsi"/>
          <w:szCs w:val="20"/>
        </w:rPr>
        <w:br/>
        <w:t>call to sort using a descending order instead of the default ascending order:</w:t>
      </w:r>
      <w:r w:rsidRPr="004815FE">
        <w:rPr>
          <w:rFonts w:asciiTheme="minorHAnsi" w:hAnsiTheme="minorHAnsi"/>
          <w:szCs w:val="20"/>
        </w:rPr>
        <w:br/>
        <w:t>CustomSort(book =&gt; book.Title, false); // selector is the lambda expression book =&gt; book.Title</w:t>
      </w:r>
    </w:p>
    <w:p w14:paraId="64559C83" w14:textId="77777777" w:rsidR="00C829D0" w:rsidRPr="004815FE" w:rsidRDefault="00F47CD9" w:rsidP="00A33BA1">
      <w:pPr>
        <w:spacing w:after="0"/>
        <w:rPr>
          <w:rFonts w:asciiTheme="minorHAnsi" w:hAnsiTheme="minorHAnsi"/>
          <w:szCs w:val="20"/>
        </w:rPr>
      </w:pPr>
      <w:r w:rsidRPr="004815FE">
        <w:rPr>
          <w:rFonts w:asciiTheme="minorHAnsi" w:hAnsiTheme="minorHAnsi"/>
          <w:szCs w:val="20"/>
        </w:rPr>
        <w:t> </w:t>
      </w:r>
    </w:p>
    <w:p w14:paraId="64559C84" w14:textId="77777777" w:rsidR="00C829D0" w:rsidRPr="004815FE" w:rsidRDefault="00C829D0">
      <w:pPr>
        <w:rPr>
          <w:rFonts w:asciiTheme="minorHAnsi" w:hAnsiTheme="minorHAnsi"/>
          <w:szCs w:val="20"/>
        </w:rPr>
      </w:pPr>
    </w:p>
    <w:p w14:paraId="64559C85" w14:textId="77777777" w:rsidR="00C829D0" w:rsidRPr="004815FE" w:rsidRDefault="00C829D0">
      <w:pPr>
        <w:rPr>
          <w:rFonts w:asciiTheme="minorHAnsi" w:hAnsiTheme="minorHAnsi"/>
          <w:szCs w:val="20"/>
        </w:rPr>
      </w:pPr>
    </w:p>
    <w:sectPr w:rsidR="00C829D0" w:rsidRPr="004815FE">
      <w:pgSz w:w="12240" w:h="15840"/>
      <w:pgMar w:top="317" w:right="612" w:bottom="317" w:left="61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D466F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986D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8E3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50C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8C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06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6C6C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7635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8240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81C7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2AF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54B9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E2F2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47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AC93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369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6A4B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D476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FCF01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469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ECAD5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C62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CF3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6EB6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FA27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4B36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6669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 w:tplc="CD9A2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D22D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C65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08B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78E2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F88B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423B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C696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289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5F7A27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8A8C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6840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664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BA8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DA8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8AC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7A3D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782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C5E8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1366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387E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82CF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02D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26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8C5C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AC3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8E1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C9B00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402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94FA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C2C5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E4D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DE30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8AB2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FCB3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AEAC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BDA264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46245BC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B29C9A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70636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D34E7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F1722F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F60F54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9FCF01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D5810C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74B6E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A54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68C5F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488E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A31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64D4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B259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2F2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800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hybridMultilevel"/>
    <w:tmpl w:val="0000000A"/>
    <w:lvl w:ilvl="0" w:tplc="F5160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0E88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F0DF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CA9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CE69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CE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9879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3A62F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 w:tplc="11D0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AE8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FE87F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60B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CCA5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669D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E822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E51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B679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hybridMultilevel"/>
    <w:tmpl w:val="0000000C"/>
    <w:lvl w:ilvl="0" w:tplc="151C2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D64D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A8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746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DC4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DC1B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7EF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5CC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209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778A54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1ECD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268C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6A5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9C0C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103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AEA9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D8E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BAA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B1CC4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0DE6E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003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D81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0C5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EC1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A657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A2F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9EE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6B087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82E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CC87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04ED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DC0A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2E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B44F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E0E4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3E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E3BC3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DDE7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1030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2419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A04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E68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EB9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1E3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7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97B0A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660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68BE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F663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0E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3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966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7A40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8A7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F8D21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FECE1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3A8D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DC3E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AAF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6E53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4AC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0D6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43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3BB61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8EFA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A88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B25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FC1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E46D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02E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8B0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2C1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52FAC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CBA5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EF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F2FF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4AC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EEE3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980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063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A9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87880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136F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1A8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346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9A2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6E6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2419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367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2898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26282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C34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ACBB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969C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5612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9A40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B84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A9EA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1C6AC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 w:tplc="0FFA3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A08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4A0F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3EB6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6ECA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8AE0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ACC9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831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78A3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660474"/>
    <w:multiLevelType w:val="hybridMultilevel"/>
    <w:tmpl w:val="EC38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6448A"/>
    <w:multiLevelType w:val="hybridMultilevel"/>
    <w:tmpl w:val="53C4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829D0"/>
    <w:rsid w:val="0002535C"/>
    <w:rsid w:val="000B0505"/>
    <w:rsid w:val="000E52E6"/>
    <w:rsid w:val="002003B6"/>
    <w:rsid w:val="00280A1E"/>
    <w:rsid w:val="002A3AFB"/>
    <w:rsid w:val="002B0705"/>
    <w:rsid w:val="002C27CD"/>
    <w:rsid w:val="002D5E0C"/>
    <w:rsid w:val="002F6375"/>
    <w:rsid w:val="00306710"/>
    <w:rsid w:val="003B3E29"/>
    <w:rsid w:val="0040443F"/>
    <w:rsid w:val="004815FE"/>
    <w:rsid w:val="004964A8"/>
    <w:rsid w:val="004E3320"/>
    <w:rsid w:val="004F0F0F"/>
    <w:rsid w:val="00541A34"/>
    <w:rsid w:val="00561AD2"/>
    <w:rsid w:val="007B0FA1"/>
    <w:rsid w:val="007D17E5"/>
    <w:rsid w:val="007E0C37"/>
    <w:rsid w:val="008E25F3"/>
    <w:rsid w:val="008F6204"/>
    <w:rsid w:val="0090043C"/>
    <w:rsid w:val="00901E3B"/>
    <w:rsid w:val="00A32AEF"/>
    <w:rsid w:val="00A33BA1"/>
    <w:rsid w:val="00A3467E"/>
    <w:rsid w:val="00A372BB"/>
    <w:rsid w:val="00BA582C"/>
    <w:rsid w:val="00C37FB5"/>
    <w:rsid w:val="00C829D0"/>
    <w:rsid w:val="00DA03B6"/>
    <w:rsid w:val="00DC1DF7"/>
    <w:rsid w:val="00E20C4E"/>
    <w:rsid w:val="00E26C77"/>
    <w:rsid w:val="00E7507B"/>
    <w:rsid w:val="00EA1C19"/>
    <w:rsid w:val="00EA6229"/>
    <w:rsid w:val="00EB3A13"/>
    <w:rsid w:val="00EC4288"/>
    <w:rsid w:val="00F47CD9"/>
    <w:rsid w:val="00F761CB"/>
    <w:rsid w:val="00F8074A"/>
    <w:rsid w:val="00F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9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pPr>
      <w:pBdr>
        <w:top w:val="nil"/>
        <w:left w:val="nil"/>
        <w:bottom w:val="nil"/>
        <w:right w:val="nil"/>
      </w:pBdr>
      <w:spacing w:after="240"/>
    </w:pPr>
    <w:rPr>
      <w:rFonts w:ascii="Verdana" w:eastAsia="Verdana" w:hAnsi="Verdana" w:cs="Verdana"/>
      <w:szCs w:val="24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</w:style>
  <w:style w:type="character" w:styleId="Hyperlink">
    <w:name w:val="Hyperlink"/>
    <w:basedOn w:val="DefaultParagraphFont"/>
    <w:uiPriority w:val="99"/>
    <w:unhideWhenUsed/>
    <w:rsid w:val="002003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7B0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elinq/MoreLIN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s.msdn.com/ericwhite/archive/2008/09/12/closur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Leung</cp:lastModifiedBy>
  <cp:revision>47</cp:revision>
  <dcterms:created xsi:type="dcterms:W3CDTF">2016-04-11T18:56:00Z</dcterms:created>
  <dcterms:modified xsi:type="dcterms:W3CDTF">2016-04-12T21:40:00Z</dcterms:modified>
</cp:coreProperties>
</file>